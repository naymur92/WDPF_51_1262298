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6237A83" w14:textId="4669D32B" w:rsidR="004D352B" w:rsidRDefault="00806D3C">
      <w:pPr>
        <w:pStyle w:val="Header"/>
        <w:tabs>
          <w:tab w:val="left" w:pos="720"/>
        </w:tabs>
      </w:pPr>
      <w:r>
        <w:rPr>
          <w:noProof/>
        </w:rPr>
        <mc:AlternateContent>
          <mc:Choice Requires="wps">
            <w:drawing>
              <wp:anchor distT="0" distB="0" distL="114935" distR="114935" simplePos="0" relativeHeight="251657728" behindDoc="0" locked="0" layoutInCell="1" allowOverlap="1" wp14:anchorId="227140CE" wp14:editId="793020DE">
                <wp:simplePos x="0" y="0"/>
                <wp:positionH relativeFrom="column">
                  <wp:posOffset>4889500</wp:posOffset>
                </wp:positionH>
                <wp:positionV relativeFrom="paragraph">
                  <wp:posOffset>-139700</wp:posOffset>
                </wp:positionV>
                <wp:extent cx="1739265" cy="876300"/>
                <wp:effectExtent l="12700" t="8890" r="10160" b="1016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9265" cy="876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E1CEEA" w14:textId="77777777" w:rsidR="004D352B" w:rsidRDefault="00F8541C">
                            <w:pPr>
                              <w:spacing w:line="480" w:lineRule="auto"/>
                            </w:pPr>
                            <w:r>
                              <w:t>Total marks:</w:t>
                            </w:r>
                          </w:p>
                          <w:p w14:paraId="6ECBBC46" w14:textId="77777777" w:rsidR="004D352B" w:rsidRDefault="00F8541C">
                            <w:pPr>
                              <w:spacing w:line="360" w:lineRule="auto"/>
                            </w:pPr>
                            <w:r>
                              <w:t>Obtain marks: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27140C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85pt;margin-top:-11pt;width:136.95pt;height:69pt;z-index:251657728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">
                <v:textbox>
                  <w:txbxContent>
                    <w:p w14:paraId="21E1CEEA" w14:textId="77777777" w:rsidR="004D352B" w:rsidRDefault="00F8541C">
                      <w:pPr>
                        <w:spacing w:line="480" w:lineRule="auto"/>
                      </w:pPr>
                      <w:r>
                        <w:t>Total marks:</w:t>
                      </w:r>
                    </w:p>
                    <w:p w14:paraId="6ECBBC46" w14:textId="77777777" w:rsidR="004D352B" w:rsidRDefault="00F8541C">
                      <w:pPr>
                        <w:spacing w:line="360" w:lineRule="auto"/>
                      </w:pPr>
                      <w:r>
                        <w:t>Obtain marks:</w:t>
                      </w:r>
                    </w:p>
                  </w:txbxContent>
                </v:textbox>
              </v:shape>
            </w:pict>
          </mc:Fallback>
        </mc:AlternateContent>
      </w:r>
      <w:r w:rsidR="00F8541C">
        <w:t>IDB-BISEW IT Scholarship Project</w:t>
      </w:r>
    </w:p>
    <w:p w14:paraId="5A1FC6D5" w14:textId="77777777" w:rsidR="004D352B" w:rsidRDefault="00F8541C">
      <w:r>
        <w:rPr>
          <w:b/>
        </w:rPr>
        <w:t xml:space="preserve">MCQ Question on Photoshop (3) </w:t>
      </w:r>
      <w:r>
        <w:rPr>
          <w:b/>
        </w:rPr>
        <w:br/>
      </w:r>
    </w:p>
    <w:p w14:paraId="101BD204" w14:textId="77777777" w:rsidR="004D352B" w:rsidRDefault="00F8541C">
      <w:pPr>
        <w:pBdr>
          <w:top w:val="none" w:sz="0" w:space="0" w:color="000000"/>
          <w:left w:val="none" w:sz="0" w:space="0" w:color="000000"/>
          <w:bottom w:val="single" w:sz="4" w:space="1" w:color="000000"/>
          <w:right w:val="none" w:sz="0" w:space="0" w:color="000000"/>
        </w:pBdr>
        <w:sectPr w:rsidR="004D352B">
          <w:footerReference w:type="default" r:id="rId7"/>
          <w:footerReference w:type="first" r:id="rId8"/>
          <w:pgSz w:w="11906" w:h="16838"/>
          <w:pgMar w:top="864" w:right="432" w:bottom="576" w:left="720" w:header="720" w:footer="432" w:gutter="0"/>
          <w:cols w:space="720"/>
          <w:docGrid w:linePitch="360"/>
        </w:sectPr>
      </w:pPr>
      <w:r>
        <w:rPr>
          <w:b/>
        </w:rPr>
        <w:t xml:space="preserve">Student Name: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ID:</w:t>
      </w:r>
    </w:p>
    <w:p w14:paraId="1654A7DE" w14:textId="77777777" w:rsidR="004D352B" w:rsidRDefault="00F8541C" w:rsidP="00734EFB">
      <w:pPr>
        <w:spacing w:after="0" w:line="240" w:lineRule="auto"/>
      </w:pPr>
      <w:r>
        <w:rPr>
          <w:rFonts w:ascii="Times New Roman" w:hAnsi="Times New Roman"/>
          <w:b/>
          <w:u w:val="single"/>
        </w:rPr>
        <w:t>Chap # 1</w:t>
      </w:r>
    </w:p>
    <w:p w14:paraId="48B89CE8" w14:textId="77777777" w:rsidR="004D352B" w:rsidRDefault="00F8541C">
      <w:pPr>
        <w:pStyle w:val="ListParagraph"/>
        <w:numPr>
          <w:ilvl w:val="0"/>
          <w:numId w:val="19"/>
        </w:numPr>
        <w:spacing w:after="0" w:line="240" w:lineRule="auto"/>
      </w:pPr>
      <w:r>
        <w:rPr>
          <w:rFonts w:ascii="Times New Roman" w:hAnsi="Times New Roman"/>
        </w:rPr>
        <w:t>Screen consists of which of the following?</w:t>
      </w:r>
    </w:p>
    <w:p w14:paraId="6D683F07" w14:textId="77777777" w:rsidR="004D352B" w:rsidRDefault="00F8541C">
      <w:pPr>
        <w:pStyle w:val="ListParagraph"/>
        <w:numPr>
          <w:ilvl w:val="1"/>
          <w:numId w:val="19"/>
        </w:numPr>
        <w:spacing w:after="0" w:line="240" w:lineRule="auto"/>
      </w:pPr>
      <w:r>
        <w:rPr>
          <w:rFonts w:ascii="Times New Roman" w:hAnsi="Times New Roman"/>
          <w:b/>
          <w:color w:val="FF0000"/>
          <w:u w:val="single"/>
        </w:rPr>
        <w:t xml:space="preserve">Dot </w:t>
      </w:r>
    </w:p>
    <w:p w14:paraId="5346EC13" w14:textId="77777777" w:rsidR="004D352B" w:rsidRDefault="00F8541C">
      <w:pPr>
        <w:pStyle w:val="ListParagraph"/>
        <w:numPr>
          <w:ilvl w:val="1"/>
          <w:numId w:val="19"/>
        </w:numPr>
        <w:spacing w:after="0" w:line="240" w:lineRule="auto"/>
      </w:pPr>
      <w:r>
        <w:rPr>
          <w:rFonts w:ascii="Times New Roman" w:hAnsi="Times New Roman"/>
          <w:b/>
          <w:color w:val="FF0000"/>
          <w:u w:val="single"/>
          <w:shd w:val="clear" w:color="auto" w:fill="FFFF00"/>
        </w:rPr>
        <w:t>Pixels</w:t>
      </w:r>
    </w:p>
    <w:p w14:paraId="62DB6A8B" w14:textId="77777777" w:rsidR="004D352B" w:rsidRDefault="00F8541C">
      <w:pPr>
        <w:pStyle w:val="ListParagraph"/>
        <w:numPr>
          <w:ilvl w:val="1"/>
          <w:numId w:val="19"/>
        </w:numPr>
        <w:spacing w:after="0" w:line="240" w:lineRule="auto"/>
      </w:pPr>
      <w:r>
        <w:rPr>
          <w:rFonts w:ascii="Times New Roman" w:hAnsi="Times New Roman"/>
        </w:rPr>
        <w:t xml:space="preserve">Point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</w:t>
      </w:r>
    </w:p>
    <w:p w14:paraId="169347F1" w14:textId="77777777" w:rsidR="004D352B" w:rsidRDefault="00F8541C">
      <w:pPr>
        <w:pStyle w:val="ListParagraph"/>
        <w:numPr>
          <w:ilvl w:val="1"/>
          <w:numId w:val="19"/>
        </w:numPr>
        <w:spacing w:after="0"/>
      </w:pPr>
      <w:r>
        <w:rPr>
          <w:rFonts w:ascii="Times New Roman" w:hAnsi="Times New Roman"/>
        </w:rPr>
        <w:t>Axis</w:t>
      </w:r>
    </w:p>
    <w:p w14:paraId="2B3B9C2E" w14:textId="77777777" w:rsidR="004D352B" w:rsidRDefault="00F8541C">
      <w:pPr>
        <w:pStyle w:val="ListParagraph"/>
        <w:numPr>
          <w:ilvl w:val="0"/>
          <w:numId w:val="19"/>
        </w:numPr>
        <w:spacing w:after="0" w:line="240" w:lineRule="auto"/>
      </w:pPr>
      <w:r>
        <w:rPr>
          <w:rFonts w:ascii="Times New Roman" w:hAnsi="Times New Roman"/>
        </w:rPr>
        <w:t>On screen pixels remain in-</w:t>
      </w:r>
    </w:p>
    <w:p w14:paraId="28E349F5" w14:textId="77777777" w:rsidR="004D352B" w:rsidRDefault="00F8541C">
      <w:pPr>
        <w:pStyle w:val="ListParagraph"/>
        <w:numPr>
          <w:ilvl w:val="1"/>
          <w:numId w:val="19"/>
        </w:numPr>
        <w:spacing w:after="0" w:line="240" w:lineRule="auto"/>
      </w:pPr>
      <w:r>
        <w:rPr>
          <w:rFonts w:ascii="Times New Roman" w:hAnsi="Times New Roman"/>
        </w:rPr>
        <w:t xml:space="preserve">Rows </w:t>
      </w:r>
    </w:p>
    <w:p w14:paraId="32990D27" w14:textId="77777777" w:rsidR="004D352B" w:rsidRDefault="00F8541C">
      <w:pPr>
        <w:pStyle w:val="ListParagraph"/>
        <w:numPr>
          <w:ilvl w:val="1"/>
          <w:numId w:val="19"/>
        </w:numPr>
        <w:spacing w:after="0" w:line="240" w:lineRule="auto"/>
      </w:pPr>
      <w:r>
        <w:rPr>
          <w:rFonts w:ascii="Times New Roman" w:hAnsi="Times New Roman"/>
        </w:rPr>
        <w:t xml:space="preserve">Columns </w:t>
      </w:r>
      <w:r>
        <w:rPr>
          <w:rFonts w:ascii="Times New Roman" w:hAnsi="Times New Roman"/>
        </w:rPr>
        <w:tab/>
        <w:t xml:space="preserve"> </w:t>
      </w:r>
    </w:p>
    <w:p w14:paraId="349A6025" w14:textId="77777777" w:rsidR="004D352B" w:rsidRDefault="00F8541C">
      <w:pPr>
        <w:pStyle w:val="ListParagraph"/>
        <w:numPr>
          <w:ilvl w:val="1"/>
          <w:numId w:val="19"/>
        </w:numPr>
        <w:spacing w:after="0" w:line="240" w:lineRule="auto"/>
      </w:pPr>
      <w:r>
        <w:rPr>
          <w:rFonts w:ascii="Times New Roman" w:hAnsi="Times New Roman"/>
          <w:b/>
          <w:color w:val="FF0000"/>
          <w:u w:val="single"/>
          <w:shd w:val="clear" w:color="auto" w:fill="FFFF00"/>
        </w:rPr>
        <w:t>Rows &amp; Columns</w:t>
      </w:r>
    </w:p>
    <w:p w14:paraId="21673027" w14:textId="77777777" w:rsidR="004D352B" w:rsidRDefault="00F8541C">
      <w:pPr>
        <w:pStyle w:val="ListParagraph"/>
        <w:numPr>
          <w:ilvl w:val="1"/>
          <w:numId w:val="19"/>
        </w:numPr>
        <w:spacing w:after="0"/>
      </w:pPr>
      <w:r>
        <w:rPr>
          <w:rFonts w:ascii="Times New Roman" w:hAnsi="Times New Roman"/>
        </w:rPr>
        <w:t>Nan</w:t>
      </w:r>
    </w:p>
    <w:p w14:paraId="0EAF114D" w14:textId="77777777" w:rsidR="004D352B" w:rsidRDefault="00F8541C">
      <w:pPr>
        <w:pStyle w:val="ListParagraph"/>
        <w:numPr>
          <w:ilvl w:val="0"/>
          <w:numId w:val="19"/>
        </w:numPr>
        <w:spacing w:after="0" w:line="240" w:lineRule="auto"/>
      </w:pPr>
      <w:r>
        <w:rPr>
          <w:rFonts w:ascii="Times New Roman" w:hAnsi="Times New Roman"/>
        </w:rPr>
        <w:t>The monitor holds which of the following colors?</w:t>
      </w:r>
    </w:p>
    <w:p w14:paraId="6D37753C" w14:textId="77777777" w:rsidR="004D352B" w:rsidRDefault="00F8541C">
      <w:pPr>
        <w:pStyle w:val="ListParagraph"/>
        <w:numPr>
          <w:ilvl w:val="1"/>
          <w:numId w:val="19"/>
        </w:numPr>
        <w:spacing w:after="0" w:line="240" w:lineRule="auto"/>
      </w:pPr>
      <w:r>
        <w:rPr>
          <w:rFonts w:ascii="Times New Roman" w:hAnsi="Times New Roman"/>
        </w:rPr>
        <w:t xml:space="preserve">White </w:t>
      </w:r>
    </w:p>
    <w:p w14:paraId="03997CD5" w14:textId="77777777" w:rsidR="004D352B" w:rsidRDefault="00F8541C">
      <w:pPr>
        <w:pStyle w:val="ListParagraph"/>
        <w:numPr>
          <w:ilvl w:val="1"/>
          <w:numId w:val="19"/>
        </w:numPr>
        <w:spacing w:after="0" w:line="240" w:lineRule="auto"/>
      </w:pPr>
      <w:r>
        <w:rPr>
          <w:rFonts w:ascii="Times New Roman" w:hAnsi="Times New Roman"/>
          <w:b/>
          <w:color w:val="FF0000"/>
          <w:u w:val="single"/>
          <w:shd w:val="clear" w:color="auto" w:fill="FFFF00"/>
        </w:rPr>
        <w:t xml:space="preserve">Red </w:t>
      </w:r>
    </w:p>
    <w:p w14:paraId="32569893" w14:textId="77777777" w:rsidR="004D352B" w:rsidRDefault="00F8541C">
      <w:pPr>
        <w:pStyle w:val="ListParagraph"/>
        <w:numPr>
          <w:ilvl w:val="1"/>
          <w:numId w:val="19"/>
        </w:numPr>
        <w:spacing w:after="0" w:line="240" w:lineRule="auto"/>
      </w:pPr>
      <w:r>
        <w:rPr>
          <w:rFonts w:ascii="Times New Roman" w:hAnsi="Times New Roman"/>
          <w:b/>
          <w:color w:val="FF0000"/>
          <w:u w:val="single"/>
          <w:shd w:val="clear" w:color="auto" w:fill="FFFF00"/>
        </w:rPr>
        <w:t>Green</w:t>
      </w:r>
    </w:p>
    <w:p w14:paraId="3F2804C9" w14:textId="77777777" w:rsidR="004D352B" w:rsidRDefault="00F8541C">
      <w:pPr>
        <w:pStyle w:val="ListParagraph"/>
        <w:numPr>
          <w:ilvl w:val="1"/>
          <w:numId w:val="19"/>
        </w:numPr>
        <w:spacing w:after="0"/>
      </w:pPr>
      <w:r>
        <w:rPr>
          <w:rFonts w:ascii="Times New Roman" w:hAnsi="Times New Roman"/>
          <w:b/>
          <w:color w:val="FF0000"/>
          <w:u w:val="single"/>
          <w:shd w:val="clear" w:color="auto" w:fill="FFFF00"/>
        </w:rPr>
        <w:t>Blue</w:t>
      </w:r>
    </w:p>
    <w:p w14:paraId="7D4C747F" w14:textId="77777777" w:rsidR="004D352B" w:rsidRDefault="00F8541C">
      <w:pPr>
        <w:pStyle w:val="ListParagraph"/>
        <w:numPr>
          <w:ilvl w:val="0"/>
          <w:numId w:val="19"/>
        </w:numPr>
        <w:spacing w:after="0" w:line="240" w:lineRule="auto"/>
      </w:pPr>
      <w:r>
        <w:rPr>
          <w:rFonts w:ascii="Times New Roman" w:hAnsi="Times New Roman"/>
        </w:rPr>
        <w:t>Each primary color allows how many individuals shape?</w:t>
      </w:r>
    </w:p>
    <w:p w14:paraId="791E3866" w14:textId="77777777" w:rsidR="004D352B" w:rsidRDefault="00F8541C">
      <w:pPr>
        <w:pStyle w:val="ListParagraph"/>
        <w:numPr>
          <w:ilvl w:val="1"/>
          <w:numId w:val="19"/>
        </w:numPr>
        <w:spacing w:after="0" w:line="240" w:lineRule="auto"/>
      </w:pPr>
      <w:r>
        <w:rPr>
          <w:rFonts w:ascii="Times New Roman" w:hAnsi="Times New Roman"/>
        </w:rPr>
        <w:t xml:space="preserve">420 </w:t>
      </w:r>
    </w:p>
    <w:p w14:paraId="1766A275" w14:textId="77777777" w:rsidR="004D352B" w:rsidRDefault="00F8541C">
      <w:pPr>
        <w:pStyle w:val="ListParagraph"/>
        <w:numPr>
          <w:ilvl w:val="1"/>
          <w:numId w:val="19"/>
        </w:numPr>
        <w:spacing w:after="0" w:line="240" w:lineRule="auto"/>
      </w:pPr>
      <w:r>
        <w:rPr>
          <w:rFonts w:ascii="Times New Roman" w:hAnsi="Times New Roman"/>
        </w:rPr>
        <w:t xml:space="preserve">7 </w:t>
      </w:r>
      <w:r>
        <w:rPr>
          <w:rFonts w:ascii="Times New Roman" w:hAnsi="Times New Roman"/>
        </w:rPr>
        <w:tab/>
      </w:r>
    </w:p>
    <w:p w14:paraId="577330A7" w14:textId="77777777" w:rsidR="004D352B" w:rsidRDefault="00F8541C">
      <w:pPr>
        <w:pStyle w:val="ListParagraph"/>
        <w:numPr>
          <w:ilvl w:val="1"/>
          <w:numId w:val="19"/>
        </w:numPr>
        <w:spacing w:after="0" w:line="240" w:lineRule="auto"/>
      </w:pPr>
      <w:r>
        <w:rPr>
          <w:rFonts w:ascii="Times New Roman" w:hAnsi="Times New Roman"/>
        </w:rPr>
        <w:t>13</w:t>
      </w:r>
      <w:r>
        <w:rPr>
          <w:rFonts w:ascii="Times New Roman" w:hAnsi="Times New Roman"/>
        </w:rPr>
        <w:tab/>
      </w:r>
    </w:p>
    <w:p w14:paraId="791E61D0" w14:textId="77777777" w:rsidR="004D352B" w:rsidRDefault="00F8541C">
      <w:pPr>
        <w:pStyle w:val="ListParagraph"/>
        <w:numPr>
          <w:ilvl w:val="1"/>
          <w:numId w:val="19"/>
        </w:numPr>
        <w:spacing w:after="0" w:line="360" w:lineRule="auto"/>
      </w:pPr>
      <w:r>
        <w:rPr>
          <w:rFonts w:ascii="Times New Roman" w:hAnsi="Times New Roman"/>
          <w:b/>
          <w:color w:val="FF0000"/>
          <w:u w:val="single"/>
          <w:shd w:val="clear" w:color="auto" w:fill="FFFF00"/>
        </w:rPr>
        <w:t>256</w:t>
      </w:r>
    </w:p>
    <w:p w14:paraId="1D9B5F07" w14:textId="77777777" w:rsidR="004D352B" w:rsidRDefault="00F8541C">
      <w:pPr>
        <w:pStyle w:val="ListParagraph"/>
        <w:numPr>
          <w:ilvl w:val="0"/>
          <w:numId w:val="19"/>
        </w:numPr>
        <w:spacing w:after="0" w:line="240" w:lineRule="auto"/>
      </w:pPr>
      <w:r>
        <w:rPr>
          <w:rFonts w:ascii="Times New Roman" w:hAnsi="Times New Roman"/>
        </w:rPr>
        <w:t>WWW use which color model for design?</w:t>
      </w:r>
    </w:p>
    <w:p w14:paraId="6C9949C3" w14:textId="77777777" w:rsidR="004D352B" w:rsidRDefault="00F8541C">
      <w:pPr>
        <w:pStyle w:val="ListParagraph"/>
        <w:numPr>
          <w:ilvl w:val="1"/>
          <w:numId w:val="19"/>
        </w:numPr>
        <w:spacing w:after="0" w:line="240" w:lineRule="auto"/>
      </w:pPr>
      <w:r>
        <w:rPr>
          <w:rFonts w:ascii="Times New Roman" w:hAnsi="Times New Roman"/>
        </w:rPr>
        <w:t xml:space="preserve">CMYK </w:t>
      </w:r>
      <w:r>
        <w:rPr>
          <w:rFonts w:ascii="Times New Roman" w:hAnsi="Times New Roman"/>
        </w:rPr>
        <w:tab/>
        <w:t xml:space="preserve"> </w:t>
      </w:r>
    </w:p>
    <w:p w14:paraId="4FAF9CD9" w14:textId="77777777" w:rsidR="004D352B" w:rsidRDefault="00F8541C">
      <w:pPr>
        <w:pStyle w:val="ListParagraph"/>
        <w:numPr>
          <w:ilvl w:val="1"/>
          <w:numId w:val="19"/>
        </w:numPr>
        <w:spacing w:after="0" w:line="240" w:lineRule="auto"/>
      </w:pPr>
      <w:r>
        <w:rPr>
          <w:rFonts w:ascii="Times New Roman" w:hAnsi="Times New Roman"/>
          <w:b/>
          <w:color w:val="FF0000"/>
          <w:u w:val="single"/>
          <w:shd w:val="clear" w:color="auto" w:fill="FFFF00"/>
        </w:rPr>
        <w:t>RGB</w:t>
      </w:r>
    </w:p>
    <w:p w14:paraId="1F2116F6" w14:textId="77777777" w:rsidR="004D352B" w:rsidRDefault="00F8541C">
      <w:pPr>
        <w:pStyle w:val="ListParagraph"/>
        <w:numPr>
          <w:ilvl w:val="1"/>
          <w:numId w:val="19"/>
        </w:numPr>
        <w:spacing w:after="0" w:line="240" w:lineRule="auto"/>
      </w:pPr>
      <w:r>
        <w:rPr>
          <w:rFonts w:ascii="Times New Roman" w:hAnsi="Times New Roman"/>
        </w:rPr>
        <w:t xml:space="preserve">WDY </w:t>
      </w:r>
      <w:r>
        <w:rPr>
          <w:rFonts w:ascii="Times New Roman" w:hAnsi="Times New Roman"/>
        </w:rPr>
        <w:tab/>
        <w:t xml:space="preserve"> </w:t>
      </w:r>
    </w:p>
    <w:p w14:paraId="537AA4F2" w14:textId="77777777" w:rsidR="004D352B" w:rsidRDefault="00F8541C">
      <w:pPr>
        <w:pStyle w:val="ListParagraph"/>
        <w:numPr>
          <w:ilvl w:val="1"/>
          <w:numId w:val="19"/>
        </w:numPr>
        <w:spacing w:after="0" w:line="360" w:lineRule="auto"/>
      </w:pPr>
      <w:r>
        <w:rPr>
          <w:rFonts w:ascii="Times New Roman" w:hAnsi="Times New Roman"/>
        </w:rPr>
        <w:t>Nan</w:t>
      </w:r>
    </w:p>
    <w:p w14:paraId="2316BFFE" w14:textId="77777777" w:rsidR="004D352B" w:rsidRDefault="00F8541C">
      <w:pPr>
        <w:pStyle w:val="ListParagraph"/>
        <w:numPr>
          <w:ilvl w:val="0"/>
          <w:numId w:val="19"/>
        </w:numPr>
        <w:spacing w:after="0" w:line="240" w:lineRule="auto"/>
      </w:pPr>
      <w:r>
        <w:rPr>
          <w:rFonts w:ascii="Times New Roman" w:hAnsi="Times New Roman"/>
        </w:rPr>
        <w:t>If screen dimension is 800 X 600, then what would be the browser dimension?</w:t>
      </w:r>
    </w:p>
    <w:p w14:paraId="3AD03237" w14:textId="77777777" w:rsidR="004D352B" w:rsidRDefault="00F8541C">
      <w:pPr>
        <w:pStyle w:val="ListParagraph"/>
        <w:numPr>
          <w:ilvl w:val="1"/>
          <w:numId w:val="19"/>
        </w:numPr>
        <w:spacing w:after="0" w:line="240" w:lineRule="auto"/>
      </w:pPr>
      <w:r>
        <w:rPr>
          <w:rFonts w:ascii="Times New Roman" w:hAnsi="Times New Roman"/>
        </w:rPr>
        <w:t xml:space="preserve">800 X 600 </w:t>
      </w:r>
      <w:r>
        <w:rPr>
          <w:rFonts w:ascii="Times New Roman" w:hAnsi="Times New Roman"/>
        </w:rPr>
        <w:tab/>
        <w:t xml:space="preserve"> </w:t>
      </w:r>
    </w:p>
    <w:p w14:paraId="602331A2" w14:textId="77777777" w:rsidR="004D352B" w:rsidRDefault="00F8541C">
      <w:pPr>
        <w:pStyle w:val="ListParagraph"/>
        <w:numPr>
          <w:ilvl w:val="1"/>
          <w:numId w:val="19"/>
        </w:numPr>
        <w:spacing w:after="0" w:line="240" w:lineRule="auto"/>
      </w:pPr>
      <w:r>
        <w:rPr>
          <w:rFonts w:ascii="Times New Roman" w:hAnsi="Times New Roman"/>
        </w:rPr>
        <w:t xml:space="preserve">1074 X 768 </w:t>
      </w:r>
      <w:r>
        <w:rPr>
          <w:rFonts w:ascii="Times New Roman" w:hAnsi="Times New Roman"/>
        </w:rPr>
        <w:tab/>
        <w:t xml:space="preserve"> </w:t>
      </w:r>
    </w:p>
    <w:p w14:paraId="413402E5" w14:textId="77777777" w:rsidR="004D352B" w:rsidRDefault="00F8541C">
      <w:pPr>
        <w:pStyle w:val="ListParagraph"/>
        <w:numPr>
          <w:ilvl w:val="1"/>
          <w:numId w:val="19"/>
        </w:numPr>
        <w:spacing w:after="0" w:line="240" w:lineRule="auto"/>
      </w:pPr>
      <w:r>
        <w:rPr>
          <w:rFonts w:ascii="Times New Roman" w:hAnsi="Times New Roman"/>
        </w:rPr>
        <w:t>1000 X 600</w:t>
      </w:r>
      <w:r>
        <w:rPr>
          <w:rFonts w:ascii="Times New Roman" w:hAnsi="Times New Roman"/>
        </w:rPr>
        <w:tab/>
        <w:t xml:space="preserve"> </w:t>
      </w:r>
    </w:p>
    <w:p w14:paraId="035FEC61" w14:textId="77777777" w:rsidR="004D352B" w:rsidRDefault="00F8541C">
      <w:pPr>
        <w:pStyle w:val="ListParagraph"/>
        <w:numPr>
          <w:ilvl w:val="1"/>
          <w:numId w:val="19"/>
        </w:numPr>
        <w:spacing w:after="0" w:line="360" w:lineRule="auto"/>
      </w:pPr>
      <w:r>
        <w:rPr>
          <w:rFonts w:ascii="Times New Roman" w:hAnsi="Times New Roman"/>
          <w:b/>
          <w:color w:val="FF0000"/>
          <w:u w:val="single"/>
          <w:shd w:val="clear" w:color="auto" w:fill="FFFF00"/>
        </w:rPr>
        <w:t>775 X 420</w:t>
      </w:r>
    </w:p>
    <w:p w14:paraId="11FBE8E8" w14:textId="77777777" w:rsidR="004D352B" w:rsidRDefault="00F8541C">
      <w:pPr>
        <w:pStyle w:val="ListParagraph"/>
        <w:numPr>
          <w:ilvl w:val="0"/>
          <w:numId w:val="19"/>
        </w:numPr>
        <w:spacing w:after="0" w:line="240" w:lineRule="auto"/>
      </w:pPr>
      <w:r>
        <w:rPr>
          <w:rFonts w:ascii="Times New Roman" w:hAnsi="Times New Roman"/>
        </w:rPr>
        <w:t>Which of the following are basic formats of digital images?</w:t>
      </w:r>
    </w:p>
    <w:p w14:paraId="0822D172" w14:textId="77777777" w:rsidR="004D352B" w:rsidRDefault="00F8541C">
      <w:pPr>
        <w:pStyle w:val="ListParagraph"/>
        <w:numPr>
          <w:ilvl w:val="1"/>
          <w:numId w:val="19"/>
        </w:numPr>
        <w:spacing w:after="0" w:line="240" w:lineRule="auto"/>
      </w:pPr>
      <w:r>
        <w:rPr>
          <w:rFonts w:ascii="Times New Roman" w:hAnsi="Times New Roman"/>
        </w:rPr>
        <w:t>Dynamic</w:t>
      </w:r>
      <w:r>
        <w:rPr>
          <w:rFonts w:ascii="Times New Roman" w:hAnsi="Times New Roman"/>
        </w:rPr>
        <w:tab/>
        <w:t xml:space="preserve"> </w:t>
      </w:r>
    </w:p>
    <w:p w14:paraId="3AC9A8A1" w14:textId="77777777" w:rsidR="004D352B" w:rsidRDefault="00F8541C">
      <w:pPr>
        <w:pStyle w:val="ListParagraph"/>
        <w:numPr>
          <w:ilvl w:val="1"/>
          <w:numId w:val="19"/>
        </w:numPr>
        <w:spacing w:after="0" w:line="240" w:lineRule="auto"/>
      </w:pPr>
      <w:r>
        <w:rPr>
          <w:rFonts w:ascii="Times New Roman" w:hAnsi="Times New Roman"/>
          <w:b/>
          <w:color w:val="FF0000"/>
          <w:u w:val="single"/>
          <w:shd w:val="clear" w:color="auto" w:fill="FFFF00"/>
        </w:rPr>
        <w:t>Bitmap</w:t>
      </w:r>
    </w:p>
    <w:p w14:paraId="6556F464" w14:textId="77777777" w:rsidR="004D352B" w:rsidRDefault="00F8541C">
      <w:pPr>
        <w:pStyle w:val="ListParagraph"/>
        <w:numPr>
          <w:ilvl w:val="1"/>
          <w:numId w:val="19"/>
        </w:numPr>
        <w:spacing w:after="0" w:line="240" w:lineRule="auto"/>
      </w:pPr>
      <w:r>
        <w:rPr>
          <w:rFonts w:ascii="Times New Roman" w:hAnsi="Times New Roman"/>
        </w:rPr>
        <w:t>Doted</w:t>
      </w:r>
      <w:r>
        <w:rPr>
          <w:rFonts w:ascii="Times New Roman" w:hAnsi="Times New Roman"/>
        </w:rPr>
        <w:tab/>
      </w:r>
    </w:p>
    <w:p w14:paraId="53EA7A3E" w14:textId="77777777" w:rsidR="004D352B" w:rsidRDefault="00F8541C">
      <w:pPr>
        <w:pStyle w:val="ListParagraph"/>
        <w:numPr>
          <w:ilvl w:val="1"/>
          <w:numId w:val="19"/>
        </w:numPr>
        <w:spacing w:after="0" w:line="360" w:lineRule="auto"/>
      </w:pPr>
      <w:r>
        <w:rPr>
          <w:rFonts w:ascii="Times New Roman" w:hAnsi="Times New Roman"/>
          <w:b/>
          <w:color w:val="FF0000"/>
          <w:u w:val="single"/>
          <w:shd w:val="clear" w:color="auto" w:fill="FFFF00"/>
        </w:rPr>
        <w:t>Vector</w:t>
      </w:r>
    </w:p>
    <w:p w14:paraId="65607529" w14:textId="77777777" w:rsidR="004D352B" w:rsidRDefault="00F8541C">
      <w:pPr>
        <w:pStyle w:val="ListParagraph"/>
        <w:numPr>
          <w:ilvl w:val="0"/>
          <w:numId w:val="19"/>
        </w:numPr>
        <w:spacing w:after="0" w:line="240" w:lineRule="auto"/>
      </w:pPr>
      <w:r>
        <w:rPr>
          <w:rFonts w:ascii="Times New Roman" w:hAnsi="Times New Roman"/>
        </w:rPr>
        <w:t xml:space="preserve">bitmap images sometime referred as: </w:t>
      </w:r>
    </w:p>
    <w:p w14:paraId="407BA187" w14:textId="77777777" w:rsidR="004D352B" w:rsidRDefault="00F8541C">
      <w:pPr>
        <w:pStyle w:val="ListParagraph"/>
        <w:numPr>
          <w:ilvl w:val="1"/>
          <w:numId w:val="19"/>
        </w:numPr>
        <w:spacing w:after="0" w:line="240" w:lineRule="auto"/>
      </w:pPr>
      <w:r>
        <w:rPr>
          <w:rFonts w:ascii="Times New Roman" w:hAnsi="Times New Roman"/>
        </w:rPr>
        <w:t xml:space="preserve">Dotted Image </w:t>
      </w:r>
      <w:r>
        <w:rPr>
          <w:rFonts w:ascii="Times New Roman" w:hAnsi="Times New Roman"/>
        </w:rPr>
        <w:tab/>
        <w:t xml:space="preserve"> </w:t>
      </w:r>
    </w:p>
    <w:p w14:paraId="61F086A4" w14:textId="77777777" w:rsidR="004D352B" w:rsidRDefault="00F8541C">
      <w:pPr>
        <w:pStyle w:val="ListParagraph"/>
        <w:numPr>
          <w:ilvl w:val="1"/>
          <w:numId w:val="19"/>
        </w:numPr>
        <w:spacing w:after="0" w:line="240" w:lineRule="auto"/>
      </w:pPr>
      <w:r>
        <w:rPr>
          <w:rFonts w:ascii="Times New Roman" w:hAnsi="Times New Roman"/>
        </w:rPr>
        <w:t xml:space="preserve">Vector Image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</w:t>
      </w:r>
    </w:p>
    <w:p w14:paraId="636A302C" w14:textId="77777777" w:rsidR="004D352B" w:rsidRDefault="00F8541C">
      <w:pPr>
        <w:pStyle w:val="ListParagraph"/>
        <w:numPr>
          <w:ilvl w:val="1"/>
          <w:numId w:val="19"/>
        </w:numPr>
        <w:spacing w:after="0" w:line="240" w:lineRule="auto"/>
      </w:pPr>
      <w:r>
        <w:rPr>
          <w:rFonts w:ascii="Times New Roman" w:hAnsi="Times New Roman"/>
        </w:rPr>
        <w:t xml:space="preserve">Pixels Image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</w:t>
      </w:r>
    </w:p>
    <w:p w14:paraId="7BC6E5B7" w14:textId="77777777" w:rsidR="004D352B" w:rsidRDefault="00F8541C">
      <w:pPr>
        <w:pStyle w:val="ListParagraph"/>
        <w:numPr>
          <w:ilvl w:val="1"/>
          <w:numId w:val="19"/>
        </w:numPr>
        <w:spacing w:after="0" w:line="360" w:lineRule="auto"/>
      </w:pPr>
      <w:r>
        <w:rPr>
          <w:rFonts w:ascii="Times New Roman" w:hAnsi="Times New Roman"/>
          <w:b/>
          <w:color w:val="FF0000"/>
          <w:u w:val="single"/>
          <w:shd w:val="clear" w:color="auto" w:fill="FFFF00"/>
        </w:rPr>
        <w:t>Raster Image</w:t>
      </w:r>
    </w:p>
    <w:p w14:paraId="1867A69A" w14:textId="77777777" w:rsidR="004D352B" w:rsidRDefault="00F8541C">
      <w:pPr>
        <w:pStyle w:val="ListParagraph"/>
        <w:numPr>
          <w:ilvl w:val="0"/>
          <w:numId w:val="19"/>
        </w:numPr>
        <w:spacing w:after="0" w:line="240" w:lineRule="auto"/>
      </w:pPr>
      <w:r>
        <w:rPr>
          <w:rFonts w:ascii="Times New Roman" w:hAnsi="Times New Roman"/>
        </w:rPr>
        <w:t xml:space="preserve">Image resolution is </w:t>
      </w:r>
      <w:proofErr w:type="gramStart"/>
      <w:r>
        <w:rPr>
          <w:rFonts w:ascii="Times New Roman" w:hAnsi="Times New Roman"/>
        </w:rPr>
        <w:t>define</w:t>
      </w:r>
      <w:proofErr w:type="gramEnd"/>
      <w:r>
        <w:rPr>
          <w:rFonts w:ascii="Times New Roman" w:hAnsi="Times New Roman"/>
        </w:rPr>
        <w:t xml:space="preserve"> in –</w:t>
      </w:r>
    </w:p>
    <w:p w14:paraId="5B6F2501" w14:textId="77777777" w:rsidR="004D352B" w:rsidRDefault="00F8541C">
      <w:pPr>
        <w:pStyle w:val="ListParagraph"/>
        <w:numPr>
          <w:ilvl w:val="1"/>
          <w:numId w:val="19"/>
        </w:numPr>
        <w:spacing w:after="0" w:line="240" w:lineRule="auto"/>
      </w:pPr>
      <w:r>
        <w:rPr>
          <w:rFonts w:ascii="Times New Roman" w:hAnsi="Times New Roman"/>
          <w:b/>
          <w:color w:val="FF0000"/>
          <w:u w:val="single"/>
          <w:shd w:val="clear" w:color="auto" w:fill="FFFF00"/>
        </w:rPr>
        <w:t>DPI</w:t>
      </w:r>
    </w:p>
    <w:p w14:paraId="51EB8701" w14:textId="77777777" w:rsidR="004D352B" w:rsidRDefault="00F8541C">
      <w:pPr>
        <w:pStyle w:val="ListParagraph"/>
        <w:numPr>
          <w:ilvl w:val="1"/>
          <w:numId w:val="19"/>
        </w:numPr>
        <w:spacing w:after="0" w:line="240" w:lineRule="auto"/>
      </w:pPr>
      <w:r>
        <w:rPr>
          <w:rFonts w:ascii="Times New Roman" w:hAnsi="Times New Roman"/>
          <w:b/>
          <w:color w:val="FF0000"/>
          <w:u w:val="single"/>
          <w:shd w:val="clear" w:color="auto" w:fill="FFFF00"/>
        </w:rPr>
        <w:t>PPI</w:t>
      </w:r>
    </w:p>
    <w:p w14:paraId="53A723EE" w14:textId="77777777" w:rsidR="004D352B" w:rsidRDefault="00F8541C">
      <w:pPr>
        <w:pStyle w:val="ListParagraph"/>
        <w:numPr>
          <w:ilvl w:val="1"/>
          <w:numId w:val="19"/>
        </w:numPr>
        <w:spacing w:after="0" w:line="240" w:lineRule="auto"/>
      </w:pPr>
      <w:r>
        <w:rPr>
          <w:rFonts w:ascii="Times New Roman" w:hAnsi="Times New Roman"/>
        </w:rPr>
        <w:t>DDI</w:t>
      </w:r>
    </w:p>
    <w:p w14:paraId="4E1A30E2" w14:textId="77777777" w:rsidR="004D352B" w:rsidRDefault="00F8541C">
      <w:pPr>
        <w:pStyle w:val="ListParagraph"/>
        <w:numPr>
          <w:ilvl w:val="1"/>
          <w:numId w:val="19"/>
        </w:numPr>
        <w:spacing w:after="0" w:line="360" w:lineRule="auto"/>
      </w:pPr>
      <w:r>
        <w:rPr>
          <w:rFonts w:ascii="Times New Roman" w:hAnsi="Times New Roman"/>
        </w:rPr>
        <w:t>PPT</w:t>
      </w:r>
    </w:p>
    <w:p w14:paraId="5DD23C9F" w14:textId="77777777" w:rsidR="004D352B" w:rsidRDefault="00F8541C">
      <w:pPr>
        <w:pStyle w:val="ListParagraph"/>
        <w:numPr>
          <w:ilvl w:val="0"/>
          <w:numId w:val="19"/>
        </w:numPr>
        <w:spacing w:after="0" w:line="240" w:lineRule="auto"/>
      </w:pPr>
      <w:r>
        <w:rPr>
          <w:rFonts w:ascii="Times New Roman" w:hAnsi="Times New Roman"/>
        </w:rPr>
        <w:t>What is GIF?</w:t>
      </w:r>
    </w:p>
    <w:p w14:paraId="656C7687" w14:textId="77777777" w:rsidR="004D352B" w:rsidRDefault="00F8541C">
      <w:pPr>
        <w:pStyle w:val="ListParagraph"/>
        <w:numPr>
          <w:ilvl w:val="1"/>
          <w:numId w:val="19"/>
        </w:numPr>
        <w:spacing w:after="0" w:line="240" w:lineRule="auto"/>
      </w:pPr>
      <w:r>
        <w:rPr>
          <w:rFonts w:ascii="Times New Roman" w:hAnsi="Times New Roman"/>
        </w:rPr>
        <w:t>Graphics Image Format</w:t>
      </w:r>
    </w:p>
    <w:p w14:paraId="0D0BFFEC" w14:textId="77777777" w:rsidR="004D352B" w:rsidRDefault="00F8541C">
      <w:pPr>
        <w:pStyle w:val="ListParagraph"/>
        <w:numPr>
          <w:ilvl w:val="1"/>
          <w:numId w:val="19"/>
        </w:numPr>
        <w:spacing w:after="0" w:line="240" w:lineRule="auto"/>
      </w:pPr>
      <w:r>
        <w:rPr>
          <w:rFonts w:ascii="Times New Roman" w:hAnsi="Times New Roman"/>
          <w:b/>
          <w:color w:val="FF0000"/>
          <w:u w:val="single"/>
          <w:shd w:val="clear" w:color="auto" w:fill="FFFF00"/>
        </w:rPr>
        <w:t>Graphics Interchange Format</w:t>
      </w:r>
    </w:p>
    <w:p w14:paraId="2065C346" w14:textId="77777777" w:rsidR="004D352B" w:rsidRDefault="00F8541C">
      <w:pPr>
        <w:pStyle w:val="ListParagraph"/>
        <w:numPr>
          <w:ilvl w:val="1"/>
          <w:numId w:val="19"/>
        </w:numPr>
        <w:spacing w:after="0" w:line="240" w:lineRule="auto"/>
      </w:pPr>
      <w:r>
        <w:rPr>
          <w:rFonts w:ascii="Times New Roman" w:hAnsi="Times New Roman"/>
        </w:rPr>
        <w:t>Graphics Initial Format</w:t>
      </w:r>
    </w:p>
    <w:p w14:paraId="7B01134B" w14:textId="77777777" w:rsidR="004D352B" w:rsidRDefault="00F8541C">
      <w:pPr>
        <w:pStyle w:val="ListParagraph"/>
        <w:numPr>
          <w:ilvl w:val="1"/>
          <w:numId w:val="19"/>
        </w:numPr>
        <w:spacing w:after="0" w:line="360" w:lineRule="auto"/>
      </w:pPr>
      <w:r>
        <w:rPr>
          <w:rFonts w:ascii="Times New Roman" w:hAnsi="Times New Roman"/>
        </w:rPr>
        <w:t>Graphics Internal Format</w:t>
      </w:r>
    </w:p>
    <w:p w14:paraId="734E0D4B" w14:textId="77777777" w:rsidR="004D352B" w:rsidRDefault="00F8541C">
      <w:pPr>
        <w:pStyle w:val="ListParagraph"/>
        <w:numPr>
          <w:ilvl w:val="0"/>
          <w:numId w:val="19"/>
        </w:numPr>
        <w:spacing w:after="0" w:line="240" w:lineRule="auto"/>
      </w:pPr>
      <w:r>
        <w:rPr>
          <w:rFonts w:ascii="Times New Roman" w:hAnsi="Times New Roman"/>
        </w:rPr>
        <w:t>What is BMP?</w:t>
      </w:r>
    </w:p>
    <w:p w14:paraId="1460E990" w14:textId="77777777" w:rsidR="004D352B" w:rsidRDefault="00F8541C">
      <w:pPr>
        <w:pStyle w:val="ListParagraph"/>
        <w:numPr>
          <w:ilvl w:val="1"/>
          <w:numId w:val="19"/>
        </w:numPr>
        <w:spacing w:after="0" w:line="240" w:lineRule="auto"/>
      </w:pPr>
      <w:r>
        <w:rPr>
          <w:rFonts w:ascii="Times New Roman" w:hAnsi="Times New Roman"/>
        </w:rPr>
        <w:t xml:space="preserve">Bigger </w:t>
      </w:r>
      <w:proofErr w:type="gramStart"/>
      <w:r>
        <w:rPr>
          <w:rFonts w:ascii="Times New Roman" w:hAnsi="Times New Roman"/>
        </w:rPr>
        <w:t>Map  Graphics</w:t>
      </w:r>
      <w:proofErr w:type="gramEnd"/>
      <w:r>
        <w:rPr>
          <w:rFonts w:ascii="Times New Roman" w:hAnsi="Times New Roman"/>
        </w:rPr>
        <w:t xml:space="preserve"> Format</w:t>
      </w:r>
    </w:p>
    <w:p w14:paraId="64ED01C4" w14:textId="77777777" w:rsidR="004D352B" w:rsidRDefault="00F8541C">
      <w:pPr>
        <w:pStyle w:val="ListParagraph"/>
        <w:numPr>
          <w:ilvl w:val="1"/>
          <w:numId w:val="19"/>
        </w:numPr>
        <w:spacing w:after="0" w:line="240" w:lineRule="auto"/>
      </w:pPr>
      <w:r>
        <w:rPr>
          <w:rFonts w:ascii="Times New Roman" w:hAnsi="Times New Roman"/>
          <w:b/>
          <w:color w:val="FF0000"/>
          <w:u w:val="single"/>
          <w:shd w:val="clear" w:color="auto" w:fill="FFFF00"/>
        </w:rPr>
        <w:t>Bitmap Graphics Format</w:t>
      </w:r>
    </w:p>
    <w:p w14:paraId="7369AED7" w14:textId="77777777" w:rsidR="004D352B" w:rsidRDefault="00F8541C">
      <w:pPr>
        <w:pStyle w:val="ListParagraph"/>
        <w:numPr>
          <w:ilvl w:val="1"/>
          <w:numId w:val="19"/>
        </w:numPr>
        <w:spacing w:after="0" w:line="240" w:lineRule="auto"/>
      </w:pPr>
      <w:r>
        <w:rPr>
          <w:rFonts w:ascii="Times New Roman" w:hAnsi="Times New Roman"/>
        </w:rPr>
        <w:t>Bangladesh Graphics Format</w:t>
      </w:r>
    </w:p>
    <w:p w14:paraId="38656ADD" w14:textId="77777777" w:rsidR="004D352B" w:rsidRDefault="00F8541C">
      <w:pPr>
        <w:pStyle w:val="ListParagraph"/>
        <w:numPr>
          <w:ilvl w:val="1"/>
          <w:numId w:val="19"/>
        </w:numPr>
        <w:spacing w:after="0" w:line="360" w:lineRule="auto"/>
      </w:pPr>
      <w:r>
        <w:rPr>
          <w:rFonts w:ascii="Times New Roman" w:hAnsi="Times New Roman"/>
        </w:rPr>
        <w:t>Bitmap Format</w:t>
      </w:r>
    </w:p>
    <w:p w14:paraId="25C16466" w14:textId="77777777" w:rsidR="004D352B" w:rsidRDefault="00F8541C">
      <w:pPr>
        <w:pStyle w:val="ListParagraph"/>
        <w:numPr>
          <w:ilvl w:val="0"/>
          <w:numId w:val="19"/>
        </w:numPr>
        <w:spacing w:after="0" w:line="240" w:lineRule="auto"/>
      </w:pPr>
      <w:r>
        <w:rPr>
          <w:rFonts w:ascii="Times New Roman" w:hAnsi="Times New Roman"/>
        </w:rPr>
        <w:t>What should be the image resolution of WWW?</w:t>
      </w:r>
    </w:p>
    <w:p w14:paraId="073554CE" w14:textId="77777777" w:rsidR="004D352B" w:rsidRDefault="00F8541C">
      <w:pPr>
        <w:pStyle w:val="ListParagraph"/>
        <w:numPr>
          <w:ilvl w:val="1"/>
          <w:numId w:val="19"/>
        </w:numPr>
        <w:spacing w:after="0" w:line="240" w:lineRule="auto"/>
      </w:pPr>
      <w:r>
        <w:rPr>
          <w:rFonts w:ascii="Times New Roman" w:hAnsi="Times New Roman"/>
        </w:rPr>
        <w:t>60-100</w:t>
      </w:r>
    </w:p>
    <w:p w14:paraId="24031BB5" w14:textId="77777777" w:rsidR="004D352B" w:rsidRDefault="00F8541C">
      <w:pPr>
        <w:pStyle w:val="ListParagraph"/>
        <w:numPr>
          <w:ilvl w:val="1"/>
          <w:numId w:val="19"/>
        </w:numPr>
        <w:spacing w:after="0" w:line="240" w:lineRule="auto"/>
      </w:pPr>
      <w:r>
        <w:rPr>
          <w:rFonts w:ascii="Times New Roman" w:hAnsi="Times New Roman"/>
        </w:rPr>
        <w:t>0-255</w:t>
      </w:r>
    </w:p>
    <w:p w14:paraId="264AC36D" w14:textId="77777777" w:rsidR="004D352B" w:rsidRDefault="00F8541C">
      <w:pPr>
        <w:pStyle w:val="ListParagraph"/>
        <w:numPr>
          <w:ilvl w:val="1"/>
          <w:numId w:val="19"/>
        </w:numPr>
        <w:spacing w:after="0" w:line="240" w:lineRule="auto"/>
      </w:pPr>
      <w:r>
        <w:rPr>
          <w:rFonts w:ascii="Times New Roman" w:hAnsi="Times New Roman"/>
        </w:rPr>
        <w:t>70-420</w:t>
      </w:r>
    </w:p>
    <w:p w14:paraId="1D37E9D1" w14:textId="77777777" w:rsidR="004D352B" w:rsidRDefault="00F8541C">
      <w:pPr>
        <w:pStyle w:val="ListParagraph"/>
        <w:numPr>
          <w:ilvl w:val="1"/>
          <w:numId w:val="19"/>
        </w:numPr>
        <w:spacing w:after="0" w:line="240" w:lineRule="auto"/>
      </w:pPr>
      <w:r>
        <w:rPr>
          <w:rFonts w:ascii="Times New Roman" w:hAnsi="Times New Roman"/>
          <w:b/>
          <w:color w:val="FF0000"/>
          <w:u w:val="single"/>
          <w:shd w:val="clear" w:color="auto" w:fill="FFFF00"/>
        </w:rPr>
        <w:t>72-96</w:t>
      </w:r>
    </w:p>
    <w:p w14:paraId="0511B9C4" w14:textId="77777777" w:rsidR="004D352B" w:rsidRDefault="004D352B">
      <w:pPr>
        <w:pStyle w:val="ListParagraph"/>
        <w:spacing w:after="0" w:line="240" w:lineRule="auto"/>
        <w:ind w:left="360"/>
        <w:rPr>
          <w:rFonts w:ascii="Times New Roman" w:hAnsi="Times New Roman"/>
          <w:b/>
          <w:color w:val="FF0000"/>
          <w:u w:val="single"/>
        </w:rPr>
      </w:pPr>
    </w:p>
    <w:p w14:paraId="14104895" w14:textId="77777777" w:rsidR="004D352B" w:rsidRDefault="00F8541C">
      <w:pPr>
        <w:spacing w:after="0" w:line="240" w:lineRule="auto"/>
      </w:pPr>
      <w:r>
        <w:rPr>
          <w:rFonts w:ascii="Times New Roman" w:hAnsi="Times New Roman"/>
          <w:b/>
          <w:u w:val="single"/>
        </w:rPr>
        <w:t xml:space="preserve">Chap # 2 &amp; 3 </w:t>
      </w:r>
    </w:p>
    <w:p w14:paraId="4FBD2E55" w14:textId="77777777" w:rsidR="004D352B" w:rsidRDefault="00F8541C">
      <w:pPr>
        <w:pStyle w:val="ListParagraph"/>
        <w:numPr>
          <w:ilvl w:val="0"/>
          <w:numId w:val="19"/>
        </w:numPr>
        <w:spacing w:after="0" w:line="240" w:lineRule="auto"/>
      </w:pPr>
      <w:r>
        <w:rPr>
          <w:rFonts w:ascii="Times New Roman" w:hAnsi="Times New Roman"/>
        </w:rPr>
        <w:t>Which of the following is the fancy word for dialog box?</w:t>
      </w:r>
    </w:p>
    <w:p w14:paraId="655FA572" w14:textId="77777777" w:rsidR="00DC1F57" w:rsidRPr="00DC1F57" w:rsidRDefault="00F8541C" w:rsidP="00DC1F57">
      <w:pPr>
        <w:pStyle w:val="ListParagraph"/>
        <w:numPr>
          <w:ilvl w:val="0"/>
          <w:numId w:val="11"/>
        </w:numPr>
        <w:spacing w:after="0" w:line="240" w:lineRule="auto"/>
      </w:pPr>
      <w:r w:rsidRPr="00DC1F57">
        <w:rPr>
          <w:rFonts w:ascii="Times New Roman" w:hAnsi="Times New Roman"/>
        </w:rPr>
        <w:t>Tool Box</w:t>
      </w:r>
    </w:p>
    <w:p w14:paraId="567C546E" w14:textId="1265C5BD" w:rsidR="004D352B" w:rsidRDefault="00F8541C" w:rsidP="00DC1F57">
      <w:pPr>
        <w:pStyle w:val="ListParagraph"/>
        <w:numPr>
          <w:ilvl w:val="0"/>
          <w:numId w:val="11"/>
        </w:numPr>
        <w:spacing w:after="0" w:line="240" w:lineRule="auto"/>
      </w:pPr>
      <w:r w:rsidRPr="00DC1F57">
        <w:rPr>
          <w:rFonts w:ascii="Times New Roman" w:hAnsi="Times New Roman"/>
        </w:rPr>
        <w:t>Menu Bar</w:t>
      </w:r>
    </w:p>
    <w:p w14:paraId="7ABFEE2D" w14:textId="77777777" w:rsidR="004D352B" w:rsidRDefault="00F8541C">
      <w:pPr>
        <w:pStyle w:val="ListParagraph"/>
        <w:numPr>
          <w:ilvl w:val="0"/>
          <w:numId w:val="11"/>
        </w:numPr>
        <w:spacing w:after="0" w:line="240" w:lineRule="auto"/>
      </w:pPr>
      <w:r>
        <w:rPr>
          <w:rFonts w:ascii="Times New Roman" w:hAnsi="Times New Roman"/>
          <w:b/>
          <w:color w:val="FF0000"/>
          <w:u w:val="single"/>
          <w:shd w:val="clear" w:color="auto" w:fill="FFFF00"/>
        </w:rPr>
        <w:t>Palettes</w:t>
      </w:r>
    </w:p>
    <w:p w14:paraId="30213BF8" w14:textId="77777777" w:rsidR="004D352B" w:rsidRDefault="00F8541C">
      <w:pPr>
        <w:pStyle w:val="ListParagraph"/>
        <w:numPr>
          <w:ilvl w:val="0"/>
          <w:numId w:val="11"/>
        </w:numPr>
        <w:spacing w:after="0" w:line="360" w:lineRule="auto"/>
      </w:pPr>
      <w:r>
        <w:rPr>
          <w:rFonts w:ascii="Times New Roman" w:hAnsi="Times New Roman"/>
        </w:rPr>
        <w:t>Nan</w:t>
      </w:r>
    </w:p>
    <w:p w14:paraId="06066A3F" w14:textId="77777777" w:rsidR="004D352B" w:rsidRDefault="00F8541C">
      <w:pPr>
        <w:pStyle w:val="ListParagraph"/>
        <w:numPr>
          <w:ilvl w:val="0"/>
          <w:numId w:val="19"/>
        </w:numPr>
        <w:spacing w:after="0" w:line="240" w:lineRule="auto"/>
      </w:pPr>
      <w:r>
        <w:rPr>
          <w:rFonts w:ascii="Times New Roman" w:hAnsi="Times New Roman"/>
        </w:rPr>
        <w:t>What is JPEG?</w:t>
      </w:r>
    </w:p>
    <w:p w14:paraId="3F269B80" w14:textId="77777777" w:rsidR="004D352B" w:rsidRDefault="00F8541C" w:rsidP="00F8541C">
      <w:pPr>
        <w:pStyle w:val="ListParagraph"/>
        <w:numPr>
          <w:ilvl w:val="0"/>
          <w:numId w:val="44"/>
        </w:numPr>
        <w:spacing w:after="0" w:line="240" w:lineRule="auto"/>
      </w:pPr>
      <w:r>
        <w:rPr>
          <w:rFonts w:ascii="Times New Roman" w:hAnsi="Times New Roman"/>
        </w:rPr>
        <w:t>Joint Photoshop Experts Group</w:t>
      </w:r>
    </w:p>
    <w:p w14:paraId="47284236" w14:textId="77777777" w:rsidR="004D352B" w:rsidRDefault="00F8541C">
      <w:pPr>
        <w:pStyle w:val="ListParagraph"/>
        <w:numPr>
          <w:ilvl w:val="0"/>
          <w:numId w:val="2"/>
        </w:numPr>
        <w:spacing w:after="0" w:line="240" w:lineRule="auto"/>
      </w:pPr>
      <w:r>
        <w:rPr>
          <w:rFonts w:ascii="Times New Roman" w:hAnsi="Times New Roman"/>
        </w:rPr>
        <w:t>Joint Photographic Express Group</w:t>
      </w:r>
    </w:p>
    <w:p w14:paraId="6E80DABF" w14:textId="77777777" w:rsidR="004D352B" w:rsidRDefault="00F8541C">
      <w:pPr>
        <w:pStyle w:val="ListParagraph"/>
        <w:numPr>
          <w:ilvl w:val="0"/>
          <w:numId w:val="2"/>
        </w:numPr>
        <w:spacing w:after="0" w:line="240" w:lineRule="auto"/>
      </w:pPr>
      <w:r>
        <w:rPr>
          <w:rFonts w:ascii="Times New Roman" w:hAnsi="Times New Roman"/>
        </w:rPr>
        <w:t>Joint Photoshop Express Group</w:t>
      </w:r>
    </w:p>
    <w:p w14:paraId="6054B604" w14:textId="77777777" w:rsidR="004D352B" w:rsidRDefault="00F8541C">
      <w:pPr>
        <w:pStyle w:val="ListParagraph"/>
        <w:numPr>
          <w:ilvl w:val="0"/>
          <w:numId w:val="2"/>
        </w:numPr>
        <w:spacing w:after="0" w:line="360" w:lineRule="auto"/>
      </w:pPr>
      <w:r>
        <w:rPr>
          <w:rFonts w:ascii="Times New Roman" w:hAnsi="Times New Roman"/>
          <w:b/>
          <w:color w:val="FF0000"/>
          <w:u w:val="single"/>
          <w:shd w:val="clear" w:color="auto" w:fill="FFFF00"/>
        </w:rPr>
        <w:t>Joint Photographic Experts Group</w:t>
      </w:r>
    </w:p>
    <w:p w14:paraId="2CD78F32" w14:textId="77777777" w:rsidR="004D352B" w:rsidRDefault="00F8541C">
      <w:pPr>
        <w:pStyle w:val="ListParagraph"/>
        <w:numPr>
          <w:ilvl w:val="0"/>
          <w:numId w:val="19"/>
        </w:numPr>
        <w:spacing w:after="0" w:line="240" w:lineRule="auto"/>
      </w:pPr>
      <w:r>
        <w:rPr>
          <w:rFonts w:ascii="Times New Roman" w:hAnsi="Times New Roman"/>
        </w:rPr>
        <w:t>What is PNG?</w:t>
      </w:r>
    </w:p>
    <w:p w14:paraId="649D3F8A" w14:textId="77777777" w:rsidR="004D352B" w:rsidRDefault="00F8541C">
      <w:pPr>
        <w:pStyle w:val="ListParagraph"/>
        <w:numPr>
          <w:ilvl w:val="1"/>
          <w:numId w:val="19"/>
        </w:numPr>
        <w:spacing w:after="0" w:line="240" w:lineRule="auto"/>
      </w:pPr>
      <w:r>
        <w:rPr>
          <w:rFonts w:ascii="Times New Roman" w:hAnsi="Times New Roman"/>
        </w:rPr>
        <w:t>Photoshop Network Graphics</w:t>
      </w:r>
    </w:p>
    <w:p w14:paraId="7F9B6AD2" w14:textId="77777777" w:rsidR="004D352B" w:rsidRDefault="00F8541C">
      <w:pPr>
        <w:pStyle w:val="ListParagraph"/>
        <w:numPr>
          <w:ilvl w:val="1"/>
          <w:numId w:val="19"/>
        </w:numPr>
        <w:spacing w:after="0" w:line="240" w:lineRule="auto"/>
      </w:pPr>
      <w:r>
        <w:rPr>
          <w:rFonts w:ascii="Times New Roman" w:hAnsi="Times New Roman"/>
        </w:rPr>
        <w:t>Photographic Network Graphics</w:t>
      </w:r>
    </w:p>
    <w:p w14:paraId="085DE464" w14:textId="77777777" w:rsidR="004D352B" w:rsidRDefault="00F8541C">
      <w:pPr>
        <w:pStyle w:val="ListParagraph"/>
        <w:numPr>
          <w:ilvl w:val="1"/>
          <w:numId w:val="19"/>
        </w:numPr>
        <w:spacing w:after="0" w:line="240" w:lineRule="auto"/>
      </w:pPr>
      <w:r>
        <w:rPr>
          <w:rFonts w:ascii="Times New Roman" w:hAnsi="Times New Roman"/>
        </w:rPr>
        <w:t>Portable Network Group</w:t>
      </w:r>
    </w:p>
    <w:p w14:paraId="150F8B99" w14:textId="77777777" w:rsidR="004D352B" w:rsidRDefault="00F8541C">
      <w:pPr>
        <w:pStyle w:val="ListParagraph"/>
        <w:numPr>
          <w:ilvl w:val="1"/>
          <w:numId w:val="19"/>
        </w:numPr>
        <w:spacing w:after="0" w:line="360" w:lineRule="auto"/>
      </w:pPr>
      <w:r>
        <w:rPr>
          <w:rFonts w:ascii="Times New Roman" w:hAnsi="Times New Roman"/>
          <w:b/>
          <w:color w:val="FF0000"/>
          <w:u w:val="single"/>
          <w:shd w:val="clear" w:color="auto" w:fill="FFFF00"/>
        </w:rPr>
        <w:t>Portable Network Graphics</w:t>
      </w:r>
    </w:p>
    <w:p w14:paraId="106B3A10" w14:textId="77777777" w:rsidR="004D352B" w:rsidRDefault="00F8541C">
      <w:pPr>
        <w:pStyle w:val="ListParagraph"/>
        <w:numPr>
          <w:ilvl w:val="0"/>
          <w:numId w:val="19"/>
        </w:numPr>
        <w:spacing w:after="0" w:line="240" w:lineRule="auto"/>
      </w:pPr>
      <w:r>
        <w:rPr>
          <w:rFonts w:ascii="Times New Roman" w:hAnsi="Times New Roman"/>
        </w:rPr>
        <w:t>Which of the following key is use to resize a line?</w:t>
      </w:r>
    </w:p>
    <w:p w14:paraId="7C9F243E" w14:textId="77777777" w:rsidR="004D352B" w:rsidRDefault="00F8541C">
      <w:pPr>
        <w:pStyle w:val="ListParagraph"/>
        <w:numPr>
          <w:ilvl w:val="1"/>
          <w:numId w:val="19"/>
        </w:numPr>
        <w:spacing w:after="0" w:line="240" w:lineRule="auto"/>
      </w:pPr>
      <w:r>
        <w:rPr>
          <w:rFonts w:ascii="Times New Roman" w:hAnsi="Times New Roman"/>
        </w:rPr>
        <w:t>Alt + T</w:t>
      </w:r>
    </w:p>
    <w:p w14:paraId="003E53B7" w14:textId="77777777" w:rsidR="004D352B" w:rsidRDefault="00F8541C">
      <w:pPr>
        <w:pStyle w:val="ListParagraph"/>
        <w:numPr>
          <w:ilvl w:val="1"/>
          <w:numId w:val="19"/>
        </w:numPr>
        <w:spacing w:after="0" w:line="240" w:lineRule="auto"/>
      </w:pPr>
      <w:r>
        <w:rPr>
          <w:rFonts w:ascii="Times New Roman" w:hAnsi="Times New Roman"/>
        </w:rPr>
        <w:t>Ctrl + A</w:t>
      </w:r>
    </w:p>
    <w:p w14:paraId="721E4A40" w14:textId="77777777" w:rsidR="004D352B" w:rsidRDefault="00F8541C">
      <w:pPr>
        <w:pStyle w:val="ListParagraph"/>
        <w:numPr>
          <w:ilvl w:val="1"/>
          <w:numId w:val="19"/>
        </w:numPr>
        <w:spacing w:after="0" w:line="240" w:lineRule="auto"/>
      </w:pPr>
      <w:r>
        <w:rPr>
          <w:rFonts w:ascii="Times New Roman" w:hAnsi="Times New Roman"/>
          <w:b/>
          <w:color w:val="FF0000"/>
          <w:u w:val="single"/>
          <w:shd w:val="clear" w:color="auto" w:fill="FFFF00"/>
        </w:rPr>
        <w:t>Ctrl + T</w:t>
      </w:r>
    </w:p>
    <w:p w14:paraId="0F1370FD" w14:textId="77777777" w:rsidR="004D352B" w:rsidRDefault="00F8541C">
      <w:pPr>
        <w:pStyle w:val="ListParagraph"/>
        <w:numPr>
          <w:ilvl w:val="1"/>
          <w:numId w:val="19"/>
        </w:numPr>
        <w:spacing w:after="0" w:line="360" w:lineRule="auto"/>
      </w:pPr>
      <w:r>
        <w:rPr>
          <w:rFonts w:ascii="Times New Roman" w:hAnsi="Times New Roman"/>
        </w:rPr>
        <w:t>Ctrl + S</w:t>
      </w:r>
    </w:p>
    <w:p w14:paraId="77E265CF" w14:textId="77777777" w:rsidR="004D352B" w:rsidRDefault="00F8541C">
      <w:pPr>
        <w:pStyle w:val="ListParagraph"/>
        <w:numPr>
          <w:ilvl w:val="0"/>
          <w:numId w:val="19"/>
        </w:numPr>
        <w:spacing w:after="0" w:line="240" w:lineRule="auto"/>
      </w:pPr>
      <w:r>
        <w:rPr>
          <w:rFonts w:ascii="Times New Roman" w:hAnsi="Times New Roman"/>
        </w:rPr>
        <w:t>Which of the following key is used to draw a straight line?</w:t>
      </w:r>
    </w:p>
    <w:p w14:paraId="1A02D037" w14:textId="77777777" w:rsidR="00DC1F57" w:rsidRPr="00DC1F57" w:rsidRDefault="00F8541C" w:rsidP="00DC1F57">
      <w:pPr>
        <w:pStyle w:val="ListParagraph"/>
        <w:numPr>
          <w:ilvl w:val="0"/>
          <w:numId w:val="32"/>
        </w:numPr>
        <w:spacing w:after="0" w:line="240" w:lineRule="auto"/>
      </w:pPr>
      <w:r w:rsidRPr="00DC1F57">
        <w:rPr>
          <w:rFonts w:ascii="Times New Roman" w:hAnsi="Times New Roman"/>
        </w:rPr>
        <w:t>Alt</w:t>
      </w:r>
    </w:p>
    <w:p w14:paraId="232D3EF6" w14:textId="1CAC5342" w:rsidR="004D352B" w:rsidRDefault="00F8541C" w:rsidP="00DC1F57">
      <w:pPr>
        <w:pStyle w:val="ListParagraph"/>
        <w:numPr>
          <w:ilvl w:val="0"/>
          <w:numId w:val="32"/>
        </w:numPr>
        <w:spacing w:after="0" w:line="240" w:lineRule="auto"/>
      </w:pPr>
      <w:r w:rsidRPr="00DC1F57">
        <w:rPr>
          <w:rFonts w:ascii="Times New Roman" w:hAnsi="Times New Roman"/>
          <w:b/>
          <w:color w:val="FF0000"/>
          <w:u w:val="single"/>
          <w:shd w:val="clear" w:color="auto" w:fill="FFFF00"/>
        </w:rPr>
        <w:t>Shift</w:t>
      </w:r>
    </w:p>
    <w:p w14:paraId="19D538A3" w14:textId="77777777" w:rsidR="004D352B" w:rsidRDefault="00F8541C">
      <w:pPr>
        <w:pStyle w:val="ListParagraph"/>
        <w:numPr>
          <w:ilvl w:val="0"/>
          <w:numId w:val="32"/>
        </w:numPr>
        <w:spacing w:after="0" w:line="240" w:lineRule="auto"/>
      </w:pPr>
      <w:r>
        <w:rPr>
          <w:rFonts w:ascii="Times New Roman" w:hAnsi="Times New Roman"/>
        </w:rPr>
        <w:t>Enter</w:t>
      </w:r>
    </w:p>
    <w:p w14:paraId="23EA93D1" w14:textId="77777777" w:rsidR="004D352B" w:rsidRDefault="00F8541C" w:rsidP="00F1023C">
      <w:pPr>
        <w:pStyle w:val="ListParagraph"/>
        <w:numPr>
          <w:ilvl w:val="0"/>
          <w:numId w:val="32"/>
        </w:numPr>
        <w:spacing w:after="0" w:line="240" w:lineRule="auto"/>
      </w:pPr>
      <w:r>
        <w:rPr>
          <w:rFonts w:ascii="Times New Roman" w:hAnsi="Times New Roman"/>
        </w:rPr>
        <w:t>Tab</w:t>
      </w:r>
    </w:p>
    <w:p w14:paraId="79358127" w14:textId="77777777" w:rsidR="004D352B" w:rsidRDefault="00F8541C">
      <w:pPr>
        <w:pStyle w:val="ListParagraph"/>
        <w:numPr>
          <w:ilvl w:val="0"/>
          <w:numId w:val="19"/>
        </w:numPr>
        <w:spacing w:after="0" w:line="240" w:lineRule="auto"/>
      </w:pPr>
      <w:r>
        <w:rPr>
          <w:rFonts w:ascii="Times New Roman" w:hAnsi="Times New Roman"/>
        </w:rPr>
        <w:t>There are how many blend modes in Photoshop?</w:t>
      </w:r>
    </w:p>
    <w:p w14:paraId="01A8D080" w14:textId="77777777" w:rsidR="00DC1F57" w:rsidRPr="00DC1F57" w:rsidRDefault="00F8541C" w:rsidP="00DC1F57">
      <w:pPr>
        <w:pStyle w:val="ListParagraph"/>
        <w:numPr>
          <w:ilvl w:val="0"/>
          <w:numId w:val="41"/>
        </w:numPr>
        <w:spacing w:after="0" w:line="240" w:lineRule="auto"/>
      </w:pPr>
      <w:r w:rsidRPr="00DC1F57">
        <w:rPr>
          <w:rFonts w:ascii="Times New Roman" w:hAnsi="Times New Roman"/>
        </w:rPr>
        <w:t>26</w:t>
      </w:r>
    </w:p>
    <w:p w14:paraId="27D84889" w14:textId="0964F8C8" w:rsidR="004D352B" w:rsidRDefault="00F8541C" w:rsidP="00DC1F57">
      <w:pPr>
        <w:pStyle w:val="ListParagraph"/>
        <w:numPr>
          <w:ilvl w:val="0"/>
          <w:numId w:val="41"/>
        </w:numPr>
        <w:spacing w:after="0" w:line="240" w:lineRule="auto"/>
      </w:pPr>
      <w:r w:rsidRPr="00DC1F57">
        <w:rPr>
          <w:rFonts w:ascii="Times New Roman" w:hAnsi="Times New Roman"/>
        </w:rPr>
        <w:t>34</w:t>
      </w:r>
    </w:p>
    <w:p w14:paraId="2F6379A6" w14:textId="77777777" w:rsidR="004D352B" w:rsidRDefault="00F8541C">
      <w:pPr>
        <w:pStyle w:val="ListParagraph"/>
        <w:numPr>
          <w:ilvl w:val="0"/>
          <w:numId w:val="41"/>
        </w:numPr>
        <w:spacing w:after="0" w:line="240" w:lineRule="auto"/>
      </w:pPr>
      <w:r>
        <w:rPr>
          <w:rFonts w:ascii="Times New Roman" w:hAnsi="Times New Roman"/>
        </w:rPr>
        <w:t>30</w:t>
      </w:r>
    </w:p>
    <w:p w14:paraId="163EB2E5" w14:textId="77777777" w:rsidR="004D352B" w:rsidRDefault="00F8541C">
      <w:pPr>
        <w:pStyle w:val="ListParagraph"/>
        <w:numPr>
          <w:ilvl w:val="0"/>
          <w:numId w:val="41"/>
        </w:numPr>
        <w:spacing w:after="0" w:line="360" w:lineRule="auto"/>
      </w:pPr>
      <w:r>
        <w:rPr>
          <w:rFonts w:ascii="Times New Roman" w:hAnsi="Times New Roman"/>
          <w:b/>
          <w:color w:val="FF0000"/>
          <w:u w:val="single"/>
          <w:shd w:val="clear" w:color="auto" w:fill="FFFF00"/>
        </w:rPr>
        <w:t>24</w:t>
      </w:r>
    </w:p>
    <w:p w14:paraId="7E61A9A5" w14:textId="77777777" w:rsidR="004D352B" w:rsidRDefault="00F8541C">
      <w:pPr>
        <w:pStyle w:val="ListParagraph"/>
        <w:numPr>
          <w:ilvl w:val="0"/>
          <w:numId w:val="19"/>
        </w:numPr>
        <w:spacing w:after="0" w:line="240" w:lineRule="auto"/>
      </w:pPr>
      <w:r>
        <w:rPr>
          <w:rFonts w:ascii="Times New Roman" w:hAnsi="Times New Roman"/>
        </w:rPr>
        <w:lastRenderedPageBreak/>
        <w:t>Which of the following allow you to make layers visible or invisible?</w:t>
      </w:r>
    </w:p>
    <w:p w14:paraId="7B69FC92" w14:textId="77777777" w:rsidR="00DC1F57" w:rsidRPr="00DC1F57" w:rsidRDefault="00F8541C" w:rsidP="00DC1F57">
      <w:pPr>
        <w:pStyle w:val="ListParagraph"/>
        <w:numPr>
          <w:ilvl w:val="0"/>
          <w:numId w:val="6"/>
        </w:numPr>
        <w:spacing w:after="0" w:line="240" w:lineRule="auto"/>
      </w:pPr>
      <w:r w:rsidRPr="00DC1F57">
        <w:rPr>
          <w:rFonts w:ascii="Times New Roman" w:hAnsi="Times New Roman"/>
        </w:rPr>
        <w:t>Locked layer</w:t>
      </w:r>
    </w:p>
    <w:p w14:paraId="7AA23988" w14:textId="1FB199E7" w:rsidR="004D352B" w:rsidRDefault="00F8541C" w:rsidP="00DC1F57">
      <w:pPr>
        <w:pStyle w:val="ListParagraph"/>
        <w:numPr>
          <w:ilvl w:val="0"/>
          <w:numId w:val="6"/>
        </w:numPr>
        <w:spacing w:after="0" w:line="240" w:lineRule="auto"/>
      </w:pPr>
      <w:r w:rsidRPr="00DC1F57">
        <w:rPr>
          <w:rFonts w:ascii="Times New Roman" w:hAnsi="Times New Roman"/>
        </w:rPr>
        <w:t xml:space="preserve">Opacity </w:t>
      </w:r>
    </w:p>
    <w:p w14:paraId="3C861F3A" w14:textId="77777777" w:rsidR="004D352B" w:rsidRDefault="00F8541C">
      <w:pPr>
        <w:pStyle w:val="ListParagraph"/>
        <w:numPr>
          <w:ilvl w:val="0"/>
          <w:numId w:val="6"/>
        </w:numPr>
        <w:spacing w:after="0" w:line="240" w:lineRule="auto"/>
      </w:pPr>
      <w:r>
        <w:rPr>
          <w:rFonts w:ascii="Times New Roman" w:hAnsi="Times New Roman"/>
        </w:rPr>
        <w:t>Fill</w:t>
      </w:r>
    </w:p>
    <w:p w14:paraId="0068C1A0" w14:textId="77777777" w:rsidR="004D352B" w:rsidRDefault="00F8541C">
      <w:pPr>
        <w:pStyle w:val="ListParagraph"/>
        <w:numPr>
          <w:ilvl w:val="0"/>
          <w:numId w:val="6"/>
        </w:numPr>
        <w:spacing w:after="0" w:line="360" w:lineRule="auto"/>
      </w:pPr>
      <w:r>
        <w:rPr>
          <w:rFonts w:ascii="Times New Roman" w:hAnsi="Times New Roman"/>
          <w:b/>
          <w:color w:val="FF0000"/>
          <w:u w:val="single"/>
          <w:shd w:val="clear" w:color="auto" w:fill="FFFF00"/>
        </w:rPr>
        <w:t>Visibility Toggle</w:t>
      </w:r>
    </w:p>
    <w:p w14:paraId="4DD8CA86" w14:textId="77777777" w:rsidR="004D352B" w:rsidRDefault="00F8541C">
      <w:pPr>
        <w:pStyle w:val="ListParagraph"/>
        <w:numPr>
          <w:ilvl w:val="0"/>
          <w:numId w:val="19"/>
        </w:numPr>
        <w:spacing w:after="0" w:line="240" w:lineRule="auto"/>
      </w:pPr>
      <w:r>
        <w:rPr>
          <w:rFonts w:ascii="Times New Roman" w:hAnsi="Times New Roman"/>
        </w:rPr>
        <w:t>Which of the following allow you to move parts of your image independently of the rest of your image?</w:t>
      </w:r>
    </w:p>
    <w:p w14:paraId="6F18F0DE" w14:textId="77777777" w:rsidR="00DC1F57" w:rsidRPr="00DC1F57" w:rsidRDefault="00F8541C" w:rsidP="00DC1F57">
      <w:pPr>
        <w:pStyle w:val="ListParagraph"/>
        <w:numPr>
          <w:ilvl w:val="0"/>
          <w:numId w:val="25"/>
        </w:numPr>
        <w:spacing w:after="0" w:line="240" w:lineRule="auto"/>
      </w:pPr>
      <w:r w:rsidRPr="00DC1F57">
        <w:rPr>
          <w:rFonts w:ascii="Times New Roman" w:hAnsi="Times New Roman"/>
        </w:rPr>
        <w:t>blend mode</w:t>
      </w:r>
    </w:p>
    <w:p w14:paraId="3F3EF649" w14:textId="52DC78F3" w:rsidR="004D352B" w:rsidRDefault="00F8541C" w:rsidP="00DC1F57">
      <w:pPr>
        <w:pStyle w:val="ListParagraph"/>
        <w:numPr>
          <w:ilvl w:val="0"/>
          <w:numId w:val="25"/>
        </w:numPr>
        <w:spacing w:after="0" w:line="240" w:lineRule="auto"/>
      </w:pPr>
      <w:r w:rsidRPr="00DC1F57">
        <w:rPr>
          <w:rFonts w:ascii="Times New Roman" w:hAnsi="Times New Roman"/>
          <w:b/>
          <w:color w:val="FF0000"/>
          <w:u w:val="single"/>
          <w:shd w:val="clear" w:color="auto" w:fill="FFFF00"/>
        </w:rPr>
        <w:t>Layers</w:t>
      </w:r>
    </w:p>
    <w:p w14:paraId="6D7B1792" w14:textId="77777777" w:rsidR="004D352B" w:rsidRDefault="00F8541C">
      <w:pPr>
        <w:pStyle w:val="ListParagraph"/>
        <w:numPr>
          <w:ilvl w:val="0"/>
          <w:numId w:val="25"/>
        </w:numPr>
        <w:spacing w:after="0" w:line="240" w:lineRule="auto"/>
      </w:pPr>
      <w:r>
        <w:rPr>
          <w:rFonts w:ascii="Times New Roman" w:hAnsi="Times New Roman"/>
        </w:rPr>
        <w:t>Visibility Toggle</w:t>
      </w:r>
    </w:p>
    <w:p w14:paraId="26444011" w14:textId="77777777" w:rsidR="004D352B" w:rsidRDefault="00F8541C">
      <w:pPr>
        <w:pStyle w:val="ListParagraph"/>
        <w:numPr>
          <w:ilvl w:val="0"/>
          <w:numId w:val="25"/>
        </w:numPr>
        <w:spacing w:after="0" w:line="360" w:lineRule="auto"/>
      </w:pPr>
      <w:r>
        <w:rPr>
          <w:rFonts w:ascii="Times New Roman" w:hAnsi="Times New Roman"/>
        </w:rPr>
        <w:t>Locked layer</w:t>
      </w:r>
    </w:p>
    <w:p w14:paraId="235A81C0" w14:textId="77777777" w:rsidR="004D352B" w:rsidRDefault="00F8541C">
      <w:pPr>
        <w:pStyle w:val="ListParagraph"/>
        <w:numPr>
          <w:ilvl w:val="0"/>
          <w:numId w:val="19"/>
        </w:numPr>
        <w:spacing w:after="0" w:line="240" w:lineRule="auto"/>
      </w:pPr>
      <w:r>
        <w:rPr>
          <w:rFonts w:ascii="Times New Roman" w:hAnsi="Times New Roman"/>
        </w:rPr>
        <w:t>Which of the following affects transparency over everything in a layer?</w:t>
      </w:r>
    </w:p>
    <w:p w14:paraId="352537BE" w14:textId="77777777" w:rsidR="00DC1F57" w:rsidRPr="00DC1F57" w:rsidRDefault="00F8541C" w:rsidP="00DC1F57">
      <w:pPr>
        <w:pStyle w:val="ListParagraph"/>
        <w:numPr>
          <w:ilvl w:val="0"/>
          <w:numId w:val="8"/>
        </w:numPr>
        <w:spacing w:after="0" w:line="240" w:lineRule="auto"/>
      </w:pPr>
      <w:r w:rsidRPr="00DC1F57">
        <w:rPr>
          <w:rFonts w:ascii="Times New Roman" w:hAnsi="Times New Roman"/>
          <w:b/>
          <w:color w:val="FF0000"/>
          <w:u w:val="single"/>
          <w:shd w:val="clear" w:color="auto" w:fill="FFFF00"/>
        </w:rPr>
        <w:t>Opacity</w:t>
      </w:r>
    </w:p>
    <w:p w14:paraId="786DA6EE" w14:textId="3FC64A82" w:rsidR="004D352B" w:rsidRDefault="00F8541C" w:rsidP="00DC1F57">
      <w:pPr>
        <w:pStyle w:val="ListParagraph"/>
        <w:numPr>
          <w:ilvl w:val="0"/>
          <w:numId w:val="8"/>
        </w:numPr>
        <w:spacing w:after="0" w:line="240" w:lineRule="auto"/>
      </w:pPr>
      <w:r w:rsidRPr="00DC1F57">
        <w:rPr>
          <w:rFonts w:ascii="Times New Roman" w:hAnsi="Times New Roman"/>
        </w:rPr>
        <w:t>Visibility Toggle</w:t>
      </w:r>
    </w:p>
    <w:p w14:paraId="21A9F78B" w14:textId="77777777" w:rsidR="004D352B" w:rsidRDefault="00F8541C">
      <w:pPr>
        <w:pStyle w:val="ListParagraph"/>
        <w:numPr>
          <w:ilvl w:val="0"/>
          <w:numId w:val="8"/>
        </w:numPr>
        <w:spacing w:after="0" w:line="240" w:lineRule="auto"/>
      </w:pPr>
      <w:r>
        <w:rPr>
          <w:rFonts w:ascii="Times New Roman" w:hAnsi="Times New Roman"/>
          <w:color w:val="000000"/>
        </w:rPr>
        <w:t>Fill</w:t>
      </w:r>
    </w:p>
    <w:p w14:paraId="108A455F" w14:textId="77777777" w:rsidR="004D352B" w:rsidRDefault="00F8541C">
      <w:pPr>
        <w:pStyle w:val="ListParagraph"/>
        <w:numPr>
          <w:ilvl w:val="0"/>
          <w:numId w:val="8"/>
        </w:numPr>
        <w:spacing w:after="0" w:line="360" w:lineRule="auto"/>
      </w:pPr>
      <w:r>
        <w:rPr>
          <w:rFonts w:ascii="Times New Roman" w:hAnsi="Times New Roman"/>
        </w:rPr>
        <w:t>Transparency</w:t>
      </w:r>
    </w:p>
    <w:p w14:paraId="239417FE" w14:textId="77777777" w:rsidR="004D352B" w:rsidRDefault="00F8541C">
      <w:pPr>
        <w:pStyle w:val="ListParagraph"/>
        <w:numPr>
          <w:ilvl w:val="0"/>
          <w:numId w:val="19"/>
        </w:numPr>
        <w:spacing w:after="0" w:line="240" w:lineRule="auto"/>
      </w:pPr>
      <w:r>
        <w:rPr>
          <w:rFonts w:ascii="Times New Roman" w:hAnsi="Times New Roman"/>
        </w:rPr>
        <w:t>Which of the following options allow you to limit the ability to edit the layers?</w:t>
      </w:r>
    </w:p>
    <w:p w14:paraId="21D6E343" w14:textId="77777777" w:rsidR="00DC1F57" w:rsidRPr="00DC1F57" w:rsidRDefault="00F8541C" w:rsidP="00DC1F57">
      <w:pPr>
        <w:pStyle w:val="ListParagraph"/>
        <w:numPr>
          <w:ilvl w:val="0"/>
          <w:numId w:val="39"/>
        </w:numPr>
        <w:spacing w:after="0" w:line="240" w:lineRule="auto"/>
      </w:pPr>
      <w:r w:rsidRPr="00DC1F57">
        <w:rPr>
          <w:rFonts w:ascii="Times New Roman" w:hAnsi="Times New Roman"/>
        </w:rPr>
        <w:t xml:space="preserve">Add layer musk </w:t>
      </w:r>
    </w:p>
    <w:p w14:paraId="75F818F3" w14:textId="4C317EB6" w:rsidR="004D352B" w:rsidRDefault="00F8541C" w:rsidP="00DC1F57">
      <w:pPr>
        <w:pStyle w:val="ListParagraph"/>
        <w:numPr>
          <w:ilvl w:val="0"/>
          <w:numId w:val="39"/>
        </w:numPr>
        <w:spacing w:after="0" w:line="240" w:lineRule="auto"/>
      </w:pPr>
      <w:r w:rsidRPr="00DC1F57">
        <w:rPr>
          <w:rFonts w:ascii="Times New Roman" w:hAnsi="Times New Roman"/>
        </w:rPr>
        <w:t>Link layer</w:t>
      </w:r>
    </w:p>
    <w:p w14:paraId="49E216CA" w14:textId="77777777" w:rsidR="004D352B" w:rsidRDefault="00F8541C">
      <w:pPr>
        <w:pStyle w:val="ListParagraph"/>
        <w:numPr>
          <w:ilvl w:val="0"/>
          <w:numId w:val="39"/>
        </w:numPr>
        <w:spacing w:after="0" w:line="240" w:lineRule="auto"/>
      </w:pPr>
      <w:r>
        <w:rPr>
          <w:rFonts w:ascii="Times New Roman" w:hAnsi="Times New Roman"/>
          <w:b/>
          <w:color w:val="FF0000"/>
          <w:u w:val="single"/>
          <w:shd w:val="clear" w:color="auto" w:fill="FFFF00"/>
        </w:rPr>
        <w:t>Layer lock</w:t>
      </w:r>
    </w:p>
    <w:p w14:paraId="01912E9C" w14:textId="77777777" w:rsidR="004D352B" w:rsidRDefault="00F8541C">
      <w:pPr>
        <w:pStyle w:val="ListParagraph"/>
        <w:numPr>
          <w:ilvl w:val="0"/>
          <w:numId w:val="39"/>
        </w:numPr>
        <w:spacing w:after="0" w:line="360" w:lineRule="auto"/>
      </w:pPr>
      <w:r>
        <w:rPr>
          <w:rFonts w:ascii="Times New Roman" w:hAnsi="Times New Roman"/>
        </w:rPr>
        <w:t>Adjustment layer</w:t>
      </w:r>
    </w:p>
    <w:p w14:paraId="39B5C760" w14:textId="77777777" w:rsidR="004D352B" w:rsidRDefault="00F8541C">
      <w:pPr>
        <w:pStyle w:val="ListParagraph"/>
        <w:numPr>
          <w:ilvl w:val="0"/>
          <w:numId w:val="19"/>
        </w:numPr>
        <w:spacing w:after="0" w:line="240" w:lineRule="auto"/>
      </w:pPr>
      <w:r>
        <w:rPr>
          <w:rFonts w:ascii="Times New Roman" w:hAnsi="Times New Roman"/>
        </w:rPr>
        <w:t>Which of the following key is used to move images 10 Pixels at a time?</w:t>
      </w:r>
    </w:p>
    <w:p w14:paraId="258122CF" w14:textId="77777777" w:rsidR="00DC1F57" w:rsidRPr="00DC1F57" w:rsidRDefault="00F8541C" w:rsidP="00DC1F57">
      <w:pPr>
        <w:pStyle w:val="ListParagraph"/>
        <w:numPr>
          <w:ilvl w:val="0"/>
          <w:numId w:val="26"/>
        </w:numPr>
        <w:spacing w:after="0" w:line="240" w:lineRule="auto"/>
      </w:pPr>
      <w:r w:rsidRPr="00DC1F57">
        <w:rPr>
          <w:rFonts w:ascii="Times New Roman" w:hAnsi="Times New Roman"/>
        </w:rPr>
        <w:t>Alt</w:t>
      </w:r>
    </w:p>
    <w:p w14:paraId="7BFB1037" w14:textId="0EE2952A" w:rsidR="004D352B" w:rsidRDefault="00F8541C" w:rsidP="00DC1F57">
      <w:pPr>
        <w:pStyle w:val="ListParagraph"/>
        <w:numPr>
          <w:ilvl w:val="0"/>
          <w:numId w:val="26"/>
        </w:numPr>
        <w:spacing w:after="0" w:line="240" w:lineRule="auto"/>
      </w:pPr>
      <w:r w:rsidRPr="00DC1F57">
        <w:rPr>
          <w:rFonts w:ascii="Times New Roman" w:hAnsi="Times New Roman"/>
        </w:rPr>
        <w:t>Left arrow</w:t>
      </w:r>
    </w:p>
    <w:p w14:paraId="69AA130D" w14:textId="77777777" w:rsidR="004D352B" w:rsidRDefault="00F8541C">
      <w:pPr>
        <w:pStyle w:val="ListParagraph"/>
        <w:numPr>
          <w:ilvl w:val="0"/>
          <w:numId w:val="26"/>
        </w:numPr>
        <w:spacing w:after="0" w:line="240" w:lineRule="auto"/>
      </w:pPr>
      <w:r>
        <w:rPr>
          <w:rFonts w:ascii="Times New Roman" w:hAnsi="Times New Roman"/>
        </w:rPr>
        <w:t>Ctrl</w:t>
      </w:r>
    </w:p>
    <w:p w14:paraId="3CA9CA57" w14:textId="77777777" w:rsidR="004D352B" w:rsidRDefault="00F8541C">
      <w:pPr>
        <w:pStyle w:val="ListParagraph"/>
        <w:numPr>
          <w:ilvl w:val="0"/>
          <w:numId w:val="26"/>
        </w:numPr>
        <w:spacing w:after="0" w:line="360" w:lineRule="auto"/>
      </w:pPr>
      <w:r>
        <w:rPr>
          <w:rFonts w:ascii="Times New Roman" w:hAnsi="Times New Roman"/>
          <w:b/>
          <w:color w:val="FF0000"/>
          <w:u w:val="single"/>
          <w:shd w:val="clear" w:color="auto" w:fill="FFFF00"/>
        </w:rPr>
        <w:t>Shift</w:t>
      </w:r>
    </w:p>
    <w:p w14:paraId="58C445AB" w14:textId="77777777" w:rsidR="004D352B" w:rsidRDefault="00F8541C">
      <w:pPr>
        <w:pStyle w:val="ListParagraph"/>
        <w:numPr>
          <w:ilvl w:val="0"/>
          <w:numId w:val="19"/>
        </w:numPr>
        <w:spacing w:after="0" w:line="240" w:lineRule="auto"/>
      </w:pPr>
      <w:r>
        <w:rPr>
          <w:rFonts w:ascii="Times New Roman" w:hAnsi="Times New Roman"/>
        </w:rPr>
        <w:t>There are how many blending options you can apply to the layer?</w:t>
      </w:r>
    </w:p>
    <w:p w14:paraId="46B7E3AE" w14:textId="77777777" w:rsidR="00DC1F57" w:rsidRPr="00DC1F57" w:rsidRDefault="00F8541C" w:rsidP="00DC1F57">
      <w:pPr>
        <w:pStyle w:val="ListParagraph"/>
        <w:numPr>
          <w:ilvl w:val="0"/>
          <w:numId w:val="9"/>
        </w:numPr>
        <w:spacing w:after="0" w:line="240" w:lineRule="auto"/>
      </w:pPr>
      <w:r w:rsidRPr="00DC1F57">
        <w:rPr>
          <w:rFonts w:ascii="Times New Roman" w:hAnsi="Times New Roman"/>
        </w:rPr>
        <w:t>24</w:t>
      </w:r>
    </w:p>
    <w:p w14:paraId="44157B0E" w14:textId="52920432" w:rsidR="004D352B" w:rsidRDefault="00F8541C" w:rsidP="00DC1F57">
      <w:pPr>
        <w:pStyle w:val="ListParagraph"/>
        <w:numPr>
          <w:ilvl w:val="0"/>
          <w:numId w:val="9"/>
        </w:numPr>
        <w:spacing w:after="0" w:line="240" w:lineRule="auto"/>
      </w:pPr>
      <w:r w:rsidRPr="00DC1F57">
        <w:rPr>
          <w:rFonts w:ascii="Times New Roman" w:hAnsi="Times New Roman"/>
        </w:rPr>
        <w:t>7</w:t>
      </w:r>
    </w:p>
    <w:p w14:paraId="071E9770" w14:textId="77777777" w:rsidR="004D352B" w:rsidRDefault="00F8541C">
      <w:pPr>
        <w:pStyle w:val="ListParagraph"/>
        <w:numPr>
          <w:ilvl w:val="0"/>
          <w:numId w:val="9"/>
        </w:numPr>
        <w:spacing w:after="0" w:line="240" w:lineRule="auto"/>
      </w:pPr>
      <w:r>
        <w:rPr>
          <w:rFonts w:ascii="Times New Roman" w:hAnsi="Times New Roman"/>
          <w:b/>
          <w:color w:val="FF0000"/>
          <w:u w:val="single"/>
          <w:shd w:val="clear" w:color="auto" w:fill="FFFF00"/>
        </w:rPr>
        <w:t>10</w:t>
      </w:r>
    </w:p>
    <w:p w14:paraId="3BA464E0" w14:textId="77777777" w:rsidR="004D352B" w:rsidRDefault="00F8541C">
      <w:pPr>
        <w:pStyle w:val="ListParagraph"/>
        <w:numPr>
          <w:ilvl w:val="0"/>
          <w:numId w:val="9"/>
        </w:numPr>
        <w:spacing w:after="0" w:line="360" w:lineRule="auto"/>
      </w:pPr>
      <w:r>
        <w:rPr>
          <w:rFonts w:ascii="Times New Roman" w:hAnsi="Times New Roman"/>
        </w:rPr>
        <w:t>30</w:t>
      </w:r>
    </w:p>
    <w:p w14:paraId="2CBEC044" w14:textId="77777777" w:rsidR="004D352B" w:rsidRDefault="004D352B">
      <w:pPr>
        <w:pStyle w:val="ListParagraph"/>
        <w:spacing w:after="0" w:line="240" w:lineRule="auto"/>
        <w:rPr>
          <w:rFonts w:ascii="Times New Roman" w:hAnsi="Times New Roman"/>
        </w:rPr>
      </w:pPr>
    </w:p>
    <w:p w14:paraId="2CE2B0D8" w14:textId="77777777" w:rsidR="004D352B" w:rsidRDefault="00F8541C" w:rsidP="000E3AE9">
      <w:pPr>
        <w:spacing w:after="0" w:line="240" w:lineRule="auto"/>
      </w:pPr>
      <w:r w:rsidRPr="000E3AE9">
        <w:rPr>
          <w:rFonts w:ascii="Times New Roman" w:hAnsi="Times New Roman"/>
          <w:b/>
          <w:u w:val="single"/>
        </w:rPr>
        <w:t>Chap # 4</w:t>
      </w:r>
    </w:p>
    <w:p w14:paraId="0FA71488" w14:textId="77777777" w:rsidR="004D352B" w:rsidRDefault="00F8541C">
      <w:pPr>
        <w:pStyle w:val="ListParagraph"/>
        <w:numPr>
          <w:ilvl w:val="0"/>
          <w:numId w:val="19"/>
        </w:numPr>
        <w:spacing w:after="0" w:line="240" w:lineRule="auto"/>
      </w:pPr>
      <w:r>
        <w:rPr>
          <w:rFonts w:ascii="Times New Roman" w:hAnsi="Times New Roman"/>
        </w:rPr>
        <w:t>Which of the following tools allow you to grab or create square or circular selection?</w:t>
      </w:r>
    </w:p>
    <w:p w14:paraId="3FA0B2C1" w14:textId="77777777" w:rsidR="00DC1F57" w:rsidRPr="00DC1F57" w:rsidRDefault="00F8541C" w:rsidP="00DC1F57">
      <w:pPr>
        <w:pStyle w:val="ListParagraph"/>
        <w:numPr>
          <w:ilvl w:val="0"/>
          <w:numId w:val="18"/>
        </w:numPr>
        <w:spacing w:after="0" w:line="240" w:lineRule="auto"/>
      </w:pPr>
      <w:r w:rsidRPr="00DC1F57">
        <w:rPr>
          <w:rFonts w:ascii="Times New Roman" w:hAnsi="Times New Roman"/>
        </w:rPr>
        <w:t>Slice Tool</w:t>
      </w:r>
    </w:p>
    <w:p w14:paraId="6E2952C3" w14:textId="0FA4C831" w:rsidR="004D352B" w:rsidRDefault="00F8541C" w:rsidP="00DC1F57">
      <w:pPr>
        <w:pStyle w:val="ListParagraph"/>
        <w:numPr>
          <w:ilvl w:val="0"/>
          <w:numId w:val="18"/>
        </w:numPr>
        <w:spacing w:after="0" w:line="240" w:lineRule="auto"/>
      </w:pPr>
      <w:r w:rsidRPr="00DC1F57">
        <w:rPr>
          <w:rFonts w:ascii="Times New Roman" w:hAnsi="Times New Roman"/>
        </w:rPr>
        <w:t>Plate Tool</w:t>
      </w:r>
    </w:p>
    <w:p w14:paraId="4259079D" w14:textId="77777777" w:rsidR="004D352B" w:rsidRDefault="00F8541C">
      <w:pPr>
        <w:pStyle w:val="ListParagraph"/>
        <w:numPr>
          <w:ilvl w:val="0"/>
          <w:numId w:val="18"/>
        </w:numPr>
        <w:spacing w:after="0" w:line="240" w:lineRule="auto"/>
      </w:pPr>
      <w:r>
        <w:rPr>
          <w:rFonts w:ascii="Times New Roman" w:hAnsi="Times New Roman"/>
        </w:rPr>
        <w:t>Lasso Tool</w:t>
      </w:r>
    </w:p>
    <w:p w14:paraId="6C85E6C7" w14:textId="77777777" w:rsidR="004D352B" w:rsidRDefault="00F8541C">
      <w:pPr>
        <w:pStyle w:val="ListParagraph"/>
        <w:numPr>
          <w:ilvl w:val="0"/>
          <w:numId w:val="18"/>
        </w:numPr>
        <w:spacing w:after="0"/>
      </w:pPr>
      <w:r>
        <w:rPr>
          <w:rFonts w:ascii="Times New Roman" w:hAnsi="Times New Roman"/>
          <w:b/>
          <w:color w:val="FF0000"/>
          <w:u w:val="single"/>
          <w:shd w:val="clear" w:color="auto" w:fill="FFFF00"/>
        </w:rPr>
        <w:t>Marquee Tool</w:t>
      </w:r>
    </w:p>
    <w:p w14:paraId="67F34AD7" w14:textId="77777777" w:rsidR="004D352B" w:rsidRDefault="00F8541C">
      <w:pPr>
        <w:pStyle w:val="ListParagraph"/>
        <w:numPr>
          <w:ilvl w:val="0"/>
          <w:numId w:val="19"/>
        </w:numPr>
        <w:spacing w:after="0" w:line="240" w:lineRule="auto"/>
      </w:pPr>
      <w:r>
        <w:rPr>
          <w:rFonts w:ascii="Times New Roman" w:hAnsi="Times New Roman"/>
        </w:rPr>
        <w:t>Which of the following tool is use to select in irregular shapes?</w:t>
      </w:r>
    </w:p>
    <w:p w14:paraId="7B1D9863" w14:textId="77777777" w:rsidR="00DC1F57" w:rsidRPr="00DC1F57" w:rsidRDefault="00F8541C" w:rsidP="00DC1F57">
      <w:pPr>
        <w:pStyle w:val="ListParagraph"/>
        <w:numPr>
          <w:ilvl w:val="0"/>
          <w:numId w:val="13"/>
        </w:numPr>
        <w:spacing w:after="0" w:line="240" w:lineRule="auto"/>
      </w:pPr>
      <w:r w:rsidRPr="00DC1F57">
        <w:rPr>
          <w:rFonts w:ascii="Times New Roman" w:hAnsi="Times New Roman"/>
        </w:rPr>
        <w:t>Move Tool</w:t>
      </w:r>
    </w:p>
    <w:p w14:paraId="1E7248EE" w14:textId="2079C8EB" w:rsidR="004D352B" w:rsidRDefault="00F8541C" w:rsidP="00DC1F57">
      <w:pPr>
        <w:pStyle w:val="ListParagraph"/>
        <w:numPr>
          <w:ilvl w:val="0"/>
          <w:numId w:val="13"/>
        </w:numPr>
        <w:spacing w:after="0" w:line="240" w:lineRule="auto"/>
      </w:pPr>
      <w:r w:rsidRPr="00DC1F57">
        <w:rPr>
          <w:rFonts w:ascii="Times New Roman" w:hAnsi="Times New Roman"/>
          <w:b/>
          <w:color w:val="FF0000"/>
          <w:u w:val="single"/>
          <w:shd w:val="clear" w:color="auto" w:fill="FFFF00"/>
        </w:rPr>
        <w:t>Lasso Tool</w:t>
      </w:r>
    </w:p>
    <w:p w14:paraId="21649F6A" w14:textId="77777777" w:rsidR="004D352B" w:rsidRDefault="00F8541C">
      <w:pPr>
        <w:pStyle w:val="ListParagraph"/>
        <w:numPr>
          <w:ilvl w:val="0"/>
          <w:numId w:val="13"/>
        </w:numPr>
        <w:spacing w:after="0" w:line="240" w:lineRule="auto"/>
      </w:pPr>
      <w:r>
        <w:rPr>
          <w:rFonts w:ascii="Times New Roman" w:hAnsi="Times New Roman"/>
        </w:rPr>
        <w:t>Magic Wand Tool</w:t>
      </w:r>
    </w:p>
    <w:p w14:paraId="2C446DE4" w14:textId="77777777" w:rsidR="004D352B" w:rsidRDefault="00F8541C">
      <w:pPr>
        <w:pStyle w:val="ListParagraph"/>
        <w:numPr>
          <w:ilvl w:val="0"/>
          <w:numId w:val="13"/>
        </w:numPr>
        <w:spacing w:after="0" w:line="360" w:lineRule="auto"/>
      </w:pPr>
      <w:r>
        <w:rPr>
          <w:rFonts w:ascii="Times New Roman" w:hAnsi="Times New Roman"/>
        </w:rPr>
        <w:t>Slice Tool</w:t>
      </w:r>
    </w:p>
    <w:p w14:paraId="58388923" w14:textId="77777777" w:rsidR="004D352B" w:rsidRDefault="00F8541C">
      <w:pPr>
        <w:pStyle w:val="ListParagraph"/>
        <w:numPr>
          <w:ilvl w:val="0"/>
          <w:numId w:val="19"/>
        </w:numPr>
        <w:spacing w:after="0" w:line="240" w:lineRule="auto"/>
      </w:pPr>
      <w:r>
        <w:rPr>
          <w:rFonts w:ascii="Times New Roman" w:hAnsi="Times New Roman"/>
        </w:rPr>
        <w:t>Which of the following tool is use to cut an image?</w:t>
      </w:r>
    </w:p>
    <w:p w14:paraId="2B76387D" w14:textId="77777777" w:rsidR="00DC1F57" w:rsidRPr="00DC1F57" w:rsidRDefault="00F8541C" w:rsidP="00DC1F57">
      <w:pPr>
        <w:pStyle w:val="ListParagraph"/>
        <w:numPr>
          <w:ilvl w:val="0"/>
          <w:numId w:val="17"/>
        </w:numPr>
        <w:spacing w:after="0" w:line="240" w:lineRule="auto"/>
      </w:pPr>
      <w:r w:rsidRPr="00DC1F57">
        <w:rPr>
          <w:rFonts w:ascii="Times New Roman" w:hAnsi="Times New Roman"/>
          <w:b/>
          <w:color w:val="FF0000"/>
          <w:u w:val="single"/>
          <w:shd w:val="clear" w:color="auto" w:fill="FFFF00"/>
        </w:rPr>
        <w:t>Crop Tool</w:t>
      </w:r>
    </w:p>
    <w:p w14:paraId="58E74118" w14:textId="68C011C2" w:rsidR="004D352B" w:rsidRDefault="00F8541C" w:rsidP="00DC1F57">
      <w:pPr>
        <w:pStyle w:val="ListParagraph"/>
        <w:numPr>
          <w:ilvl w:val="0"/>
          <w:numId w:val="17"/>
        </w:numPr>
        <w:spacing w:after="0" w:line="240" w:lineRule="auto"/>
      </w:pPr>
      <w:r w:rsidRPr="00DC1F57">
        <w:rPr>
          <w:rFonts w:ascii="Times New Roman" w:hAnsi="Times New Roman"/>
        </w:rPr>
        <w:t>Slice Tool</w:t>
      </w:r>
    </w:p>
    <w:p w14:paraId="3AB91062" w14:textId="77777777" w:rsidR="004D352B" w:rsidRDefault="00F8541C">
      <w:pPr>
        <w:pStyle w:val="ListParagraph"/>
        <w:numPr>
          <w:ilvl w:val="0"/>
          <w:numId w:val="17"/>
        </w:numPr>
        <w:spacing w:after="0" w:line="240" w:lineRule="auto"/>
      </w:pPr>
      <w:r>
        <w:rPr>
          <w:rFonts w:ascii="Times New Roman" w:hAnsi="Times New Roman"/>
        </w:rPr>
        <w:t>Pen Tool</w:t>
      </w:r>
    </w:p>
    <w:p w14:paraId="68B65132" w14:textId="77777777" w:rsidR="004D352B" w:rsidRDefault="00F8541C">
      <w:pPr>
        <w:pStyle w:val="ListParagraph"/>
        <w:numPr>
          <w:ilvl w:val="0"/>
          <w:numId w:val="17"/>
        </w:numPr>
        <w:spacing w:after="0" w:line="360" w:lineRule="auto"/>
      </w:pPr>
      <w:r>
        <w:rPr>
          <w:rFonts w:ascii="Times New Roman" w:hAnsi="Times New Roman"/>
        </w:rPr>
        <w:t>Move Tool</w:t>
      </w:r>
    </w:p>
    <w:p w14:paraId="3555E3F3" w14:textId="77777777" w:rsidR="004D352B" w:rsidRDefault="00F8541C">
      <w:pPr>
        <w:pStyle w:val="ListParagraph"/>
        <w:numPr>
          <w:ilvl w:val="0"/>
          <w:numId w:val="19"/>
        </w:numPr>
        <w:spacing w:after="0" w:line="240" w:lineRule="auto"/>
      </w:pPr>
      <w:r>
        <w:rPr>
          <w:rFonts w:ascii="Times New Roman" w:hAnsi="Times New Roman"/>
        </w:rPr>
        <w:t>Which of the following tool is use to draw a selection path?</w:t>
      </w:r>
    </w:p>
    <w:p w14:paraId="7B44EE36" w14:textId="77777777" w:rsidR="00DC1F57" w:rsidRPr="00DC1F57" w:rsidRDefault="00F8541C" w:rsidP="00DC1F57">
      <w:pPr>
        <w:pStyle w:val="ListParagraph"/>
        <w:numPr>
          <w:ilvl w:val="0"/>
          <w:numId w:val="10"/>
        </w:numPr>
        <w:spacing w:after="0" w:line="240" w:lineRule="auto"/>
      </w:pPr>
      <w:r w:rsidRPr="00DC1F57">
        <w:rPr>
          <w:rFonts w:ascii="Times New Roman" w:hAnsi="Times New Roman"/>
          <w:b/>
          <w:color w:val="FF0000"/>
        </w:rPr>
        <w:t>Lasso Tool</w:t>
      </w:r>
    </w:p>
    <w:p w14:paraId="70F5CC80" w14:textId="2D825007" w:rsidR="004D352B" w:rsidRDefault="00F8541C" w:rsidP="00DC1F57">
      <w:pPr>
        <w:pStyle w:val="ListParagraph"/>
        <w:numPr>
          <w:ilvl w:val="0"/>
          <w:numId w:val="10"/>
        </w:numPr>
        <w:spacing w:after="0" w:line="240" w:lineRule="auto"/>
      </w:pPr>
      <w:r w:rsidRPr="00DC1F57">
        <w:rPr>
          <w:rFonts w:ascii="Times New Roman" w:hAnsi="Times New Roman"/>
        </w:rPr>
        <w:t>Customs Shape Tool</w:t>
      </w:r>
    </w:p>
    <w:p w14:paraId="20B3405D" w14:textId="77777777" w:rsidR="004D352B" w:rsidRDefault="00F8541C">
      <w:pPr>
        <w:pStyle w:val="ListParagraph"/>
        <w:numPr>
          <w:ilvl w:val="0"/>
          <w:numId w:val="10"/>
        </w:numPr>
        <w:spacing w:after="0" w:line="240" w:lineRule="auto"/>
      </w:pPr>
      <w:r>
        <w:rPr>
          <w:rFonts w:ascii="Times New Roman" w:hAnsi="Times New Roman"/>
          <w:b/>
          <w:color w:val="FF0000"/>
          <w:u w:val="single"/>
          <w:shd w:val="clear" w:color="auto" w:fill="FFFF00"/>
        </w:rPr>
        <w:t>Magic Wand Tool</w:t>
      </w:r>
    </w:p>
    <w:p w14:paraId="17B8FEFD" w14:textId="77777777" w:rsidR="004D352B" w:rsidRDefault="00F8541C">
      <w:pPr>
        <w:pStyle w:val="ListParagraph"/>
        <w:numPr>
          <w:ilvl w:val="0"/>
          <w:numId w:val="10"/>
        </w:numPr>
        <w:spacing w:after="0"/>
      </w:pPr>
      <w:r>
        <w:rPr>
          <w:rFonts w:ascii="Times New Roman" w:hAnsi="Times New Roman"/>
        </w:rPr>
        <w:t>Slice Tool</w:t>
      </w:r>
    </w:p>
    <w:p w14:paraId="2F1AE32A" w14:textId="77777777" w:rsidR="004D352B" w:rsidRDefault="00F8541C">
      <w:pPr>
        <w:pStyle w:val="ListParagraph"/>
        <w:numPr>
          <w:ilvl w:val="0"/>
          <w:numId w:val="19"/>
        </w:numPr>
        <w:spacing w:after="0" w:line="240" w:lineRule="auto"/>
      </w:pPr>
      <w:r>
        <w:rPr>
          <w:rFonts w:ascii="Times New Roman" w:hAnsi="Times New Roman"/>
        </w:rPr>
        <w:t>Which of the following tool is use to cut image for web?</w:t>
      </w:r>
    </w:p>
    <w:p w14:paraId="2D5443C7" w14:textId="77777777" w:rsidR="00DC1F57" w:rsidRPr="00DC1F57" w:rsidRDefault="00F8541C" w:rsidP="00DC1F57">
      <w:pPr>
        <w:pStyle w:val="ListParagraph"/>
        <w:numPr>
          <w:ilvl w:val="0"/>
          <w:numId w:val="40"/>
        </w:numPr>
        <w:spacing w:after="0" w:line="240" w:lineRule="auto"/>
      </w:pPr>
      <w:r w:rsidRPr="00DC1F57">
        <w:rPr>
          <w:rFonts w:ascii="Times New Roman" w:hAnsi="Times New Roman"/>
        </w:rPr>
        <w:t>Crop Tool</w:t>
      </w:r>
    </w:p>
    <w:p w14:paraId="76DAEEEE" w14:textId="6415A47D" w:rsidR="004D352B" w:rsidRDefault="00F8541C" w:rsidP="00DC1F57">
      <w:pPr>
        <w:pStyle w:val="ListParagraph"/>
        <w:numPr>
          <w:ilvl w:val="0"/>
          <w:numId w:val="40"/>
        </w:numPr>
        <w:spacing w:after="0" w:line="240" w:lineRule="auto"/>
      </w:pPr>
      <w:r w:rsidRPr="00DC1F57">
        <w:rPr>
          <w:rFonts w:ascii="Times New Roman" w:hAnsi="Times New Roman"/>
          <w:b/>
          <w:color w:val="FF0000"/>
          <w:u w:val="single"/>
          <w:shd w:val="clear" w:color="auto" w:fill="FFFF00"/>
        </w:rPr>
        <w:t>Slice Tool</w:t>
      </w:r>
    </w:p>
    <w:p w14:paraId="480D13ED" w14:textId="77777777" w:rsidR="004D352B" w:rsidRDefault="00F8541C">
      <w:pPr>
        <w:pStyle w:val="ListParagraph"/>
        <w:numPr>
          <w:ilvl w:val="0"/>
          <w:numId w:val="40"/>
        </w:numPr>
        <w:spacing w:after="0" w:line="240" w:lineRule="auto"/>
      </w:pPr>
      <w:r>
        <w:rPr>
          <w:rFonts w:ascii="Times New Roman" w:hAnsi="Times New Roman"/>
        </w:rPr>
        <w:t>Cut Tool</w:t>
      </w:r>
    </w:p>
    <w:p w14:paraId="38C2417E" w14:textId="77777777" w:rsidR="004D352B" w:rsidRDefault="00F8541C">
      <w:pPr>
        <w:pStyle w:val="ListParagraph"/>
        <w:numPr>
          <w:ilvl w:val="0"/>
          <w:numId w:val="40"/>
        </w:numPr>
        <w:spacing w:after="0"/>
      </w:pPr>
      <w:r>
        <w:rPr>
          <w:rFonts w:ascii="Times New Roman" w:hAnsi="Times New Roman"/>
        </w:rPr>
        <w:t>Lasso Tool</w:t>
      </w:r>
    </w:p>
    <w:p w14:paraId="0F5742D0" w14:textId="77777777" w:rsidR="004D352B" w:rsidRDefault="00F8541C">
      <w:pPr>
        <w:pStyle w:val="ListParagraph"/>
        <w:numPr>
          <w:ilvl w:val="0"/>
          <w:numId w:val="19"/>
        </w:numPr>
        <w:spacing w:after="0" w:line="240" w:lineRule="auto"/>
      </w:pPr>
      <w:r>
        <w:rPr>
          <w:rFonts w:ascii="Times New Roman" w:hAnsi="Times New Roman"/>
        </w:rPr>
        <w:t>Which of the following tool is use to select any shape or size?</w:t>
      </w:r>
    </w:p>
    <w:p w14:paraId="0A9378D8" w14:textId="77777777" w:rsidR="00DC1F57" w:rsidRPr="00DC1F57" w:rsidRDefault="00F8541C" w:rsidP="00DC1F57">
      <w:pPr>
        <w:pStyle w:val="ListParagraph"/>
        <w:numPr>
          <w:ilvl w:val="0"/>
          <w:numId w:val="15"/>
        </w:numPr>
        <w:spacing w:after="0" w:line="240" w:lineRule="auto"/>
      </w:pPr>
      <w:r w:rsidRPr="00DC1F57">
        <w:rPr>
          <w:rFonts w:ascii="Times New Roman" w:hAnsi="Times New Roman"/>
        </w:rPr>
        <w:t>Pencil Tool</w:t>
      </w:r>
    </w:p>
    <w:p w14:paraId="31EDAAF6" w14:textId="37B3DF8A" w:rsidR="004D352B" w:rsidRDefault="00F8541C" w:rsidP="00DC1F57">
      <w:pPr>
        <w:pStyle w:val="ListParagraph"/>
        <w:numPr>
          <w:ilvl w:val="0"/>
          <w:numId w:val="15"/>
        </w:numPr>
        <w:spacing w:after="0" w:line="240" w:lineRule="auto"/>
      </w:pPr>
      <w:r w:rsidRPr="00DC1F57">
        <w:rPr>
          <w:rFonts w:ascii="Times New Roman" w:hAnsi="Times New Roman"/>
        </w:rPr>
        <w:t>Horizontal Type Tool</w:t>
      </w:r>
    </w:p>
    <w:p w14:paraId="05C473AA" w14:textId="77777777" w:rsidR="004D352B" w:rsidRDefault="00F8541C">
      <w:pPr>
        <w:pStyle w:val="ListParagraph"/>
        <w:numPr>
          <w:ilvl w:val="0"/>
          <w:numId w:val="15"/>
        </w:numPr>
        <w:spacing w:after="0" w:line="240" w:lineRule="auto"/>
      </w:pPr>
      <w:r>
        <w:rPr>
          <w:rFonts w:ascii="Times New Roman" w:hAnsi="Times New Roman"/>
        </w:rPr>
        <w:t>Radiant Tool</w:t>
      </w:r>
    </w:p>
    <w:p w14:paraId="5C96017F" w14:textId="77777777" w:rsidR="004D352B" w:rsidRDefault="00F8541C">
      <w:pPr>
        <w:pStyle w:val="ListParagraph"/>
        <w:numPr>
          <w:ilvl w:val="0"/>
          <w:numId w:val="15"/>
        </w:numPr>
        <w:spacing w:after="0" w:line="360" w:lineRule="auto"/>
      </w:pPr>
      <w:r>
        <w:rPr>
          <w:rFonts w:ascii="Times New Roman" w:hAnsi="Times New Roman"/>
          <w:b/>
          <w:color w:val="FF0000"/>
          <w:u w:val="single"/>
          <w:shd w:val="clear" w:color="auto" w:fill="FFFF00"/>
        </w:rPr>
        <w:t>Pen Tool</w:t>
      </w:r>
    </w:p>
    <w:p w14:paraId="01C43C95" w14:textId="77777777" w:rsidR="004D352B" w:rsidRDefault="00F8541C">
      <w:pPr>
        <w:pStyle w:val="ListParagraph"/>
        <w:numPr>
          <w:ilvl w:val="0"/>
          <w:numId w:val="19"/>
        </w:numPr>
        <w:spacing w:after="0" w:line="240" w:lineRule="auto"/>
      </w:pPr>
      <w:r>
        <w:rPr>
          <w:rFonts w:ascii="Times New Roman" w:hAnsi="Times New Roman"/>
        </w:rPr>
        <w:t>Which of the following key is use to draw a perfect circle?</w:t>
      </w:r>
    </w:p>
    <w:p w14:paraId="4F1D8C90" w14:textId="77777777" w:rsidR="00DC1F57" w:rsidRPr="00DC1F57" w:rsidRDefault="00F8541C" w:rsidP="00DC1F57">
      <w:pPr>
        <w:pStyle w:val="ListParagraph"/>
        <w:numPr>
          <w:ilvl w:val="0"/>
          <w:numId w:val="33"/>
        </w:numPr>
        <w:spacing w:after="0" w:line="240" w:lineRule="auto"/>
      </w:pPr>
      <w:r w:rsidRPr="00DC1F57">
        <w:rPr>
          <w:rFonts w:ascii="Times New Roman" w:hAnsi="Times New Roman"/>
        </w:rPr>
        <w:t>Alt</w:t>
      </w:r>
    </w:p>
    <w:p w14:paraId="312154AA" w14:textId="345F827C" w:rsidR="004D352B" w:rsidRDefault="00F8541C" w:rsidP="00DC1F57">
      <w:pPr>
        <w:pStyle w:val="ListParagraph"/>
        <w:numPr>
          <w:ilvl w:val="0"/>
          <w:numId w:val="33"/>
        </w:numPr>
        <w:spacing w:after="0" w:line="240" w:lineRule="auto"/>
      </w:pPr>
      <w:r w:rsidRPr="00DC1F57">
        <w:rPr>
          <w:rFonts w:ascii="Times New Roman" w:hAnsi="Times New Roman"/>
        </w:rPr>
        <w:t>Ctrl</w:t>
      </w:r>
    </w:p>
    <w:p w14:paraId="66B9D6FF" w14:textId="77777777" w:rsidR="004D352B" w:rsidRDefault="00F8541C">
      <w:pPr>
        <w:pStyle w:val="ListParagraph"/>
        <w:numPr>
          <w:ilvl w:val="0"/>
          <w:numId w:val="33"/>
        </w:numPr>
        <w:spacing w:after="0" w:line="240" w:lineRule="auto"/>
      </w:pPr>
      <w:r>
        <w:rPr>
          <w:rFonts w:ascii="Times New Roman" w:hAnsi="Times New Roman"/>
          <w:b/>
          <w:color w:val="FF0000"/>
          <w:u w:val="single"/>
          <w:shd w:val="clear" w:color="auto" w:fill="FFFF00"/>
        </w:rPr>
        <w:t>Shift</w:t>
      </w:r>
    </w:p>
    <w:p w14:paraId="0279DB4B" w14:textId="77777777" w:rsidR="004D352B" w:rsidRDefault="00F8541C">
      <w:pPr>
        <w:pStyle w:val="ListParagraph"/>
        <w:numPr>
          <w:ilvl w:val="0"/>
          <w:numId w:val="33"/>
        </w:numPr>
        <w:spacing w:after="0"/>
      </w:pPr>
      <w:r>
        <w:rPr>
          <w:rFonts w:ascii="Times New Roman" w:hAnsi="Times New Roman"/>
        </w:rPr>
        <w:t>Enter</w:t>
      </w:r>
    </w:p>
    <w:p w14:paraId="17DE79E1" w14:textId="77777777" w:rsidR="004D352B" w:rsidRDefault="00F8541C">
      <w:pPr>
        <w:pStyle w:val="ListParagraph"/>
        <w:numPr>
          <w:ilvl w:val="0"/>
          <w:numId w:val="19"/>
        </w:numPr>
        <w:spacing w:after="0" w:line="240" w:lineRule="auto"/>
      </w:pPr>
      <w:r>
        <w:rPr>
          <w:rFonts w:ascii="Times New Roman" w:hAnsi="Times New Roman"/>
        </w:rPr>
        <w:t>Which of the following key is use to draw a shape from center point?</w:t>
      </w:r>
    </w:p>
    <w:p w14:paraId="0CD4F6D8" w14:textId="77777777" w:rsidR="00DC1F57" w:rsidRPr="00DC1F57" w:rsidRDefault="00F8541C" w:rsidP="00DC1F57">
      <w:pPr>
        <w:pStyle w:val="ListParagraph"/>
        <w:numPr>
          <w:ilvl w:val="0"/>
          <w:numId w:val="14"/>
        </w:numPr>
        <w:spacing w:after="0" w:line="240" w:lineRule="auto"/>
      </w:pPr>
      <w:r w:rsidRPr="00DC1F57">
        <w:rPr>
          <w:rFonts w:ascii="Times New Roman" w:hAnsi="Times New Roman"/>
          <w:b/>
          <w:color w:val="FF0000"/>
          <w:u w:val="single"/>
          <w:shd w:val="clear" w:color="auto" w:fill="FFFF00"/>
        </w:rPr>
        <w:t>Alt</w:t>
      </w:r>
    </w:p>
    <w:p w14:paraId="26653DA9" w14:textId="173FFCE1" w:rsidR="004D352B" w:rsidRDefault="00F8541C" w:rsidP="00DC1F57">
      <w:pPr>
        <w:pStyle w:val="ListParagraph"/>
        <w:numPr>
          <w:ilvl w:val="0"/>
          <w:numId w:val="14"/>
        </w:numPr>
        <w:spacing w:after="0" w:line="240" w:lineRule="auto"/>
      </w:pPr>
      <w:r w:rsidRPr="00DC1F57">
        <w:rPr>
          <w:rFonts w:ascii="Times New Roman" w:hAnsi="Times New Roman"/>
        </w:rPr>
        <w:t>Ctrl</w:t>
      </w:r>
    </w:p>
    <w:p w14:paraId="14FB4AB3" w14:textId="77777777" w:rsidR="004D352B" w:rsidRDefault="00F8541C">
      <w:pPr>
        <w:pStyle w:val="ListParagraph"/>
        <w:numPr>
          <w:ilvl w:val="0"/>
          <w:numId w:val="14"/>
        </w:numPr>
        <w:spacing w:after="0" w:line="240" w:lineRule="auto"/>
      </w:pPr>
      <w:r>
        <w:rPr>
          <w:rFonts w:ascii="Times New Roman" w:hAnsi="Times New Roman"/>
        </w:rPr>
        <w:t>Shift</w:t>
      </w:r>
    </w:p>
    <w:p w14:paraId="076D6164" w14:textId="77777777" w:rsidR="004D352B" w:rsidRDefault="00F8541C">
      <w:pPr>
        <w:pStyle w:val="ListParagraph"/>
        <w:numPr>
          <w:ilvl w:val="0"/>
          <w:numId w:val="14"/>
        </w:numPr>
        <w:spacing w:after="0"/>
      </w:pPr>
      <w:r>
        <w:rPr>
          <w:rFonts w:ascii="Times New Roman" w:hAnsi="Times New Roman"/>
        </w:rPr>
        <w:t>Tab</w:t>
      </w:r>
    </w:p>
    <w:p w14:paraId="0A3DDAD3" w14:textId="77777777" w:rsidR="004D352B" w:rsidRDefault="00F8541C">
      <w:pPr>
        <w:pStyle w:val="ListParagraph"/>
        <w:numPr>
          <w:ilvl w:val="0"/>
          <w:numId w:val="19"/>
        </w:numPr>
        <w:spacing w:after="0" w:line="240" w:lineRule="auto"/>
      </w:pPr>
      <w:r>
        <w:rPr>
          <w:rFonts w:ascii="Times New Roman" w:hAnsi="Times New Roman"/>
        </w:rPr>
        <w:t>Which of the following key is use to draw a perfect square or circle from a center point?</w:t>
      </w:r>
    </w:p>
    <w:p w14:paraId="695C87E0" w14:textId="77777777" w:rsidR="00DC1F57" w:rsidRPr="00DC1F57" w:rsidRDefault="00F8541C" w:rsidP="00DC1F57">
      <w:pPr>
        <w:pStyle w:val="ListParagraph"/>
        <w:numPr>
          <w:ilvl w:val="0"/>
          <w:numId w:val="21"/>
        </w:numPr>
        <w:spacing w:after="0" w:line="240" w:lineRule="auto"/>
      </w:pPr>
      <w:r w:rsidRPr="00DC1F57">
        <w:rPr>
          <w:rFonts w:ascii="Times New Roman" w:hAnsi="Times New Roman"/>
        </w:rPr>
        <w:t>Shift + Ctrl</w:t>
      </w:r>
    </w:p>
    <w:p w14:paraId="69F64ADB" w14:textId="37F9130C" w:rsidR="004D352B" w:rsidRDefault="00F8541C" w:rsidP="00DC1F57">
      <w:pPr>
        <w:pStyle w:val="ListParagraph"/>
        <w:numPr>
          <w:ilvl w:val="0"/>
          <w:numId w:val="21"/>
        </w:numPr>
        <w:spacing w:after="0" w:line="240" w:lineRule="auto"/>
      </w:pPr>
      <w:r w:rsidRPr="00DC1F57">
        <w:rPr>
          <w:rFonts w:ascii="Times New Roman" w:hAnsi="Times New Roman"/>
        </w:rPr>
        <w:t>Shift + Enter</w:t>
      </w:r>
    </w:p>
    <w:p w14:paraId="28A29AF7" w14:textId="77777777" w:rsidR="004D352B" w:rsidRDefault="00F8541C">
      <w:pPr>
        <w:pStyle w:val="ListParagraph"/>
        <w:numPr>
          <w:ilvl w:val="0"/>
          <w:numId w:val="21"/>
        </w:numPr>
        <w:spacing w:after="0" w:line="240" w:lineRule="auto"/>
      </w:pPr>
      <w:r>
        <w:rPr>
          <w:rFonts w:ascii="Times New Roman" w:hAnsi="Times New Roman"/>
        </w:rPr>
        <w:t>Alt + Tab</w:t>
      </w:r>
    </w:p>
    <w:p w14:paraId="011FB353" w14:textId="77777777" w:rsidR="004D352B" w:rsidRDefault="00F8541C">
      <w:pPr>
        <w:pStyle w:val="ListParagraph"/>
        <w:numPr>
          <w:ilvl w:val="0"/>
          <w:numId w:val="21"/>
        </w:numPr>
        <w:spacing w:after="0" w:line="360" w:lineRule="auto"/>
      </w:pPr>
      <w:r>
        <w:rPr>
          <w:rFonts w:ascii="Times New Roman" w:hAnsi="Times New Roman"/>
          <w:b/>
          <w:color w:val="FF0000"/>
          <w:u w:val="single"/>
          <w:shd w:val="clear" w:color="auto" w:fill="FFFF00"/>
        </w:rPr>
        <w:t>Shift + Alt</w:t>
      </w:r>
    </w:p>
    <w:p w14:paraId="382F3678" w14:textId="77777777" w:rsidR="004D352B" w:rsidRDefault="00F8541C">
      <w:pPr>
        <w:spacing w:after="0" w:line="360" w:lineRule="auto"/>
      </w:pPr>
      <w:r>
        <w:rPr>
          <w:rFonts w:ascii="Times New Roman" w:hAnsi="Times New Roman"/>
          <w:b/>
          <w:u w:val="single"/>
        </w:rPr>
        <w:t>Chap # 5</w:t>
      </w:r>
    </w:p>
    <w:p w14:paraId="06495FBB" w14:textId="77777777" w:rsidR="004D352B" w:rsidRDefault="00F8541C">
      <w:pPr>
        <w:pStyle w:val="ListParagraph"/>
        <w:numPr>
          <w:ilvl w:val="0"/>
          <w:numId w:val="19"/>
        </w:numPr>
        <w:spacing w:after="0" w:line="240" w:lineRule="auto"/>
      </w:pPr>
      <w:r>
        <w:rPr>
          <w:rFonts w:ascii="Times New Roman" w:hAnsi="Times New Roman"/>
        </w:rPr>
        <w:t>Which of the following is use to define the ratio of the selection?</w:t>
      </w:r>
    </w:p>
    <w:p w14:paraId="0F3D537D" w14:textId="77777777" w:rsidR="00DC1F57" w:rsidRPr="00DC1F57" w:rsidRDefault="00F8541C" w:rsidP="00DC1F57">
      <w:pPr>
        <w:pStyle w:val="ListParagraph"/>
        <w:numPr>
          <w:ilvl w:val="0"/>
          <w:numId w:val="38"/>
        </w:numPr>
        <w:spacing w:after="0" w:line="240" w:lineRule="auto"/>
      </w:pPr>
      <w:r w:rsidRPr="00DC1F57">
        <w:rPr>
          <w:rFonts w:ascii="Times New Roman" w:hAnsi="Times New Roman"/>
        </w:rPr>
        <w:t xml:space="preserve">Fixed Size </w:t>
      </w:r>
    </w:p>
    <w:p w14:paraId="01EB2500" w14:textId="59AAF9C8" w:rsidR="004D352B" w:rsidRDefault="00F8541C" w:rsidP="00DC1F57">
      <w:pPr>
        <w:pStyle w:val="ListParagraph"/>
        <w:numPr>
          <w:ilvl w:val="0"/>
          <w:numId w:val="38"/>
        </w:numPr>
        <w:spacing w:after="0" w:line="240" w:lineRule="auto"/>
      </w:pPr>
      <w:r w:rsidRPr="00DC1F57">
        <w:rPr>
          <w:rFonts w:ascii="Times New Roman" w:hAnsi="Times New Roman"/>
        </w:rPr>
        <w:t xml:space="preserve">Anti-alias </w:t>
      </w:r>
    </w:p>
    <w:p w14:paraId="34F718B7" w14:textId="77777777" w:rsidR="004D352B" w:rsidRDefault="00F8541C">
      <w:pPr>
        <w:pStyle w:val="ListParagraph"/>
        <w:numPr>
          <w:ilvl w:val="0"/>
          <w:numId w:val="38"/>
        </w:numPr>
        <w:spacing w:after="0" w:line="240" w:lineRule="auto"/>
      </w:pPr>
      <w:r>
        <w:rPr>
          <w:rFonts w:ascii="Times New Roman" w:hAnsi="Times New Roman"/>
        </w:rPr>
        <w:t xml:space="preserve">Feathering </w:t>
      </w:r>
    </w:p>
    <w:p w14:paraId="067BE24D" w14:textId="77777777" w:rsidR="004D352B" w:rsidRDefault="00F8541C">
      <w:pPr>
        <w:pStyle w:val="ListParagraph"/>
        <w:numPr>
          <w:ilvl w:val="0"/>
          <w:numId w:val="38"/>
        </w:numPr>
        <w:spacing w:after="0"/>
      </w:pPr>
      <w:r>
        <w:rPr>
          <w:rFonts w:ascii="Times New Roman" w:hAnsi="Times New Roman"/>
          <w:b/>
          <w:color w:val="FF0000"/>
          <w:u w:val="single"/>
          <w:shd w:val="clear" w:color="auto" w:fill="FFFF00"/>
        </w:rPr>
        <w:t>Fixed Aspect</w:t>
      </w:r>
    </w:p>
    <w:p w14:paraId="59A568D5" w14:textId="77777777" w:rsidR="004D352B" w:rsidRDefault="00F8541C">
      <w:pPr>
        <w:pStyle w:val="ListParagraph"/>
        <w:numPr>
          <w:ilvl w:val="0"/>
          <w:numId w:val="19"/>
        </w:numPr>
        <w:spacing w:after="0" w:line="240" w:lineRule="auto"/>
      </w:pPr>
      <w:r>
        <w:rPr>
          <w:rFonts w:ascii="Times New Roman" w:hAnsi="Times New Roman"/>
        </w:rPr>
        <w:t>Which of the following option is use to create a selection based on the area where two selections intersect?</w:t>
      </w:r>
    </w:p>
    <w:p w14:paraId="77B6E56B" w14:textId="77777777" w:rsidR="00DC1F57" w:rsidRPr="00DC1F57" w:rsidRDefault="00F8541C" w:rsidP="00DC1F57">
      <w:pPr>
        <w:pStyle w:val="ListParagraph"/>
        <w:numPr>
          <w:ilvl w:val="0"/>
          <w:numId w:val="7"/>
        </w:numPr>
        <w:spacing w:after="0" w:line="240" w:lineRule="auto"/>
      </w:pPr>
      <w:r w:rsidRPr="00DC1F57">
        <w:rPr>
          <w:rFonts w:ascii="Times New Roman" w:hAnsi="Times New Roman"/>
        </w:rPr>
        <w:t>Add To Selection</w:t>
      </w:r>
    </w:p>
    <w:p w14:paraId="37D313CD" w14:textId="532CC60E" w:rsidR="004D352B" w:rsidRDefault="00F8541C" w:rsidP="00DC1F57">
      <w:pPr>
        <w:pStyle w:val="ListParagraph"/>
        <w:numPr>
          <w:ilvl w:val="0"/>
          <w:numId w:val="7"/>
        </w:numPr>
        <w:spacing w:after="0" w:line="240" w:lineRule="auto"/>
      </w:pPr>
      <w:r w:rsidRPr="00DC1F57">
        <w:rPr>
          <w:rFonts w:ascii="Times New Roman" w:hAnsi="Times New Roman"/>
        </w:rPr>
        <w:t>New Selection</w:t>
      </w:r>
    </w:p>
    <w:p w14:paraId="37AB77E4" w14:textId="77777777" w:rsidR="004D352B" w:rsidRDefault="00F8541C">
      <w:pPr>
        <w:pStyle w:val="ListParagraph"/>
        <w:numPr>
          <w:ilvl w:val="0"/>
          <w:numId w:val="7"/>
        </w:numPr>
        <w:spacing w:after="0" w:line="240" w:lineRule="auto"/>
      </w:pPr>
      <w:r>
        <w:rPr>
          <w:rFonts w:ascii="Times New Roman" w:hAnsi="Times New Roman"/>
          <w:b/>
          <w:color w:val="FF0000"/>
          <w:u w:val="single"/>
          <w:shd w:val="clear" w:color="auto" w:fill="FFFF00"/>
        </w:rPr>
        <w:t>Intersect With Selection</w:t>
      </w:r>
    </w:p>
    <w:p w14:paraId="48232631" w14:textId="77777777" w:rsidR="004D352B" w:rsidRDefault="00F8541C">
      <w:pPr>
        <w:pStyle w:val="ListParagraph"/>
        <w:numPr>
          <w:ilvl w:val="0"/>
          <w:numId w:val="7"/>
        </w:numPr>
        <w:spacing w:after="0"/>
      </w:pPr>
      <w:r>
        <w:rPr>
          <w:rFonts w:ascii="Times New Roman" w:hAnsi="Times New Roman"/>
        </w:rPr>
        <w:t xml:space="preserve">Subs Tract </w:t>
      </w:r>
      <w:proofErr w:type="gramStart"/>
      <w:r>
        <w:rPr>
          <w:rFonts w:ascii="Times New Roman" w:hAnsi="Times New Roman"/>
        </w:rPr>
        <w:t>From</w:t>
      </w:r>
      <w:proofErr w:type="gramEnd"/>
      <w:r>
        <w:rPr>
          <w:rFonts w:ascii="Times New Roman" w:hAnsi="Times New Roman"/>
        </w:rPr>
        <w:t xml:space="preserve"> Selection</w:t>
      </w:r>
    </w:p>
    <w:p w14:paraId="077D00C4" w14:textId="77777777" w:rsidR="004D352B" w:rsidRDefault="00F8541C">
      <w:pPr>
        <w:pStyle w:val="ListParagraph"/>
        <w:numPr>
          <w:ilvl w:val="0"/>
          <w:numId w:val="19"/>
        </w:numPr>
        <w:spacing w:after="0" w:line="240" w:lineRule="auto"/>
      </w:pPr>
      <w:r>
        <w:rPr>
          <w:rFonts w:ascii="Times New Roman" w:hAnsi="Times New Roman"/>
        </w:rPr>
        <w:t>Which of the following is the gray area outside the crop region?</w:t>
      </w:r>
    </w:p>
    <w:p w14:paraId="4FFBC497" w14:textId="77777777" w:rsidR="00DC1F57" w:rsidRPr="00DC1F57" w:rsidRDefault="00F8541C" w:rsidP="00DC1F57">
      <w:pPr>
        <w:pStyle w:val="ListParagraph"/>
        <w:numPr>
          <w:ilvl w:val="0"/>
          <w:numId w:val="22"/>
        </w:numPr>
        <w:spacing w:after="0" w:line="240" w:lineRule="auto"/>
      </w:pPr>
      <w:r w:rsidRPr="00DC1F57">
        <w:rPr>
          <w:rFonts w:ascii="Times New Roman" w:hAnsi="Times New Roman"/>
        </w:rPr>
        <w:t>Opacity</w:t>
      </w:r>
    </w:p>
    <w:p w14:paraId="65318CFF" w14:textId="66A12B01" w:rsidR="004D352B" w:rsidRDefault="00F8541C" w:rsidP="00DC1F57">
      <w:pPr>
        <w:pStyle w:val="ListParagraph"/>
        <w:numPr>
          <w:ilvl w:val="0"/>
          <w:numId w:val="22"/>
        </w:numPr>
        <w:spacing w:after="0" w:line="240" w:lineRule="auto"/>
      </w:pPr>
      <w:r w:rsidRPr="00DC1F57">
        <w:rPr>
          <w:rFonts w:ascii="Times New Roman" w:hAnsi="Times New Roman"/>
          <w:b/>
          <w:color w:val="FF0000"/>
          <w:u w:val="single"/>
          <w:shd w:val="clear" w:color="auto" w:fill="FFFF00"/>
        </w:rPr>
        <w:t>Shield</w:t>
      </w:r>
    </w:p>
    <w:p w14:paraId="38FB0CD8" w14:textId="77777777" w:rsidR="004D352B" w:rsidRDefault="00F8541C">
      <w:pPr>
        <w:pStyle w:val="ListParagraph"/>
        <w:numPr>
          <w:ilvl w:val="0"/>
          <w:numId w:val="22"/>
        </w:numPr>
        <w:spacing w:after="0" w:line="240" w:lineRule="auto"/>
      </w:pPr>
      <w:r>
        <w:rPr>
          <w:rFonts w:ascii="Times New Roman" w:hAnsi="Times New Roman"/>
        </w:rPr>
        <w:t>Color</w:t>
      </w:r>
    </w:p>
    <w:p w14:paraId="12289E20" w14:textId="77777777" w:rsidR="004D352B" w:rsidRDefault="00F8541C">
      <w:pPr>
        <w:pStyle w:val="ListParagraph"/>
        <w:numPr>
          <w:ilvl w:val="0"/>
          <w:numId w:val="22"/>
        </w:numPr>
        <w:spacing w:after="0" w:line="360" w:lineRule="auto"/>
      </w:pPr>
      <w:r>
        <w:rPr>
          <w:rFonts w:ascii="Times New Roman" w:hAnsi="Times New Roman"/>
        </w:rPr>
        <w:t>Perspective</w:t>
      </w:r>
    </w:p>
    <w:p w14:paraId="3B46FB6E" w14:textId="77777777" w:rsidR="004D352B" w:rsidRDefault="00F8541C">
      <w:pPr>
        <w:pStyle w:val="ListParagraph"/>
        <w:numPr>
          <w:ilvl w:val="0"/>
          <w:numId w:val="19"/>
        </w:numPr>
        <w:spacing w:before="285" w:after="285" w:line="240" w:lineRule="auto"/>
      </w:pPr>
      <w:r>
        <w:rPr>
          <w:rFonts w:ascii="Times New Roman" w:hAnsi="Times New Roman"/>
        </w:rPr>
        <w:lastRenderedPageBreak/>
        <w:t>Which of the following is use to define the darkness of the shield color?</w:t>
      </w:r>
    </w:p>
    <w:p w14:paraId="03CF578F" w14:textId="77777777" w:rsidR="00DC1F57" w:rsidRPr="00DC1F57" w:rsidRDefault="00F8541C" w:rsidP="00DC1F57">
      <w:pPr>
        <w:pStyle w:val="ListParagraph"/>
        <w:numPr>
          <w:ilvl w:val="0"/>
          <w:numId w:val="42"/>
        </w:numPr>
        <w:spacing w:after="0" w:line="240" w:lineRule="auto"/>
      </w:pPr>
      <w:r w:rsidRPr="00DC1F57">
        <w:rPr>
          <w:rFonts w:ascii="Times New Roman" w:hAnsi="Times New Roman"/>
          <w:b/>
          <w:color w:val="FF0000"/>
          <w:u w:val="single"/>
          <w:shd w:val="clear" w:color="auto" w:fill="FFFF00"/>
        </w:rPr>
        <w:t>Opacity</w:t>
      </w:r>
    </w:p>
    <w:p w14:paraId="05FFE3B6" w14:textId="79F6956C" w:rsidR="004D352B" w:rsidRDefault="00F8541C" w:rsidP="00DC1F57">
      <w:pPr>
        <w:pStyle w:val="ListParagraph"/>
        <w:numPr>
          <w:ilvl w:val="0"/>
          <w:numId w:val="42"/>
        </w:numPr>
        <w:spacing w:after="0" w:line="240" w:lineRule="auto"/>
      </w:pPr>
      <w:r w:rsidRPr="00DC1F57">
        <w:rPr>
          <w:rFonts w:ascii="Times New Roman" w:hAnsi="Times New Roman"/>
        </w:rPr>
        <w:t>Perspective</w:t>
      </w:r>
    </w:p>
    <w:p w14:paraId="44CF6188" w14:textId="77777777" w:rsidR="004D352B" w:rsidRDefault="00F8541C">
      <w:pPr>
        <w:pStyle w:val="ListParagraph"/>
        <w:numPr>
          <w:ilvl w:val="0"/>
          <w:numId w:val="42"/>
        </w:numPr>
        <w:spacing w:after="0" w:line="240" w:lineRule="auto"/>
      </w:pPr>
      <w:r>
        <w:rPr>
          <w:rFonts w:ascii="Times New Roman" w:hAnsi="Times New Roman"/>
        </w:rPr>
        <w:t>Color</w:t>
      </w:r>
    </w:p>
    <w:p w14:paraId="62DD82E2" w14:textId="77777777" w:rsidR="004D352B" w:rsidRDefault="00F8541C">
      <w:pPr>
        <w:pStyle w:val="ListParagraph"/>
        <w:numPr>
          <w:ilvl w:val="0"/>
          <w:numId w:val="42"/>
        </w:numPr>
        <w:spacing w:after="0" w:line="360" w:lineRule="auto"/>
      </w:pPr>
      <w:r>
        <w:rPr>
          <w:rFonts w:ascii="Times New Roman" w:hAnsi="Times New Roman"/>
        </w:rPr>
        <w:t>Darkness</w:t>
      </w:r>
    </w:p>
    <w:p w14:paraId="66F30831" w14:textId="77777777" w:rsidR="004D352B" w:rsidRDefault="00F8541C">
      <w:pPr>
        <w:pStyle w:val="ListParagraph"/>
        <w:numPr>
          <w:ilvl w:val="0"/>
          <w:numId w:val="19"/>
        </w:numPr>
        <w:spacing w:after="0" w:line="240" w:lineRule="auto"/>
      </w:pPr>
      <w:r>
        <w:rPr>
          <w:rFonts w:ascii="Times New Roman" w:hAnsi="Times New Roman"/>
        </w:rPr>
        <w:t>Which of the following is 100% pure shield color?</w:t>
      </w:r>
    </w:p>
    <w:p w14:paraId="4180598E" w14:textId="77777777" w:rsidR="00DC1F57" w:rsidRPr="00DC1F57" w:rsidRDefault="00F8541C" w:rsidP="00DC1F57">
      <w:pPr>
        <w:pStyle w:val="ListParagraph"/>
        <w:numPr>
          <w:ilvl w:val="0"/>
          <w:numId w:val="27"/>
        </w:numPr>
        <w:spacing w:after="0" w:line="240" w:lineRule="auto"/>
      </w:pPr>
      <w:r w:rsidRPr="00DC1F57">
        <w:rPr>
          <w:rFonts w:ascii="Times New Roman" w:hAnsi="Times New Roman"/>
        </w:rPr>
        <w:t>White</w:t>
      </w:r>
    </w:p>
    <w:p w14:paraId="2EB349A0" w14:textId="4928E906" w:rsidR="004D352B" w:rsidRDefault="00F8541C" w:rsidP="00DC1F57">
      <w:pPr>
        <w:pStyle w:val="ListParagraph"/>
        <w:numPr>
          <w:ilvl w:val="0"/>
          <w:numId w:val="27"/>
        </w:numPr>
        <w:spacing w:after="0" w:line="240" w:lineRule="auto"/>
      </w:pPr>
      <w:r w:rsidRPr="00DC1F57">
        <w:rPr>
          <w:rFonts w:ascii="Times New Roman" w:hAnsi="Times New Roman"/>
        </w:rPr>
        <w:t>Yellow</w:t>
      </w:r>
    </w:p>
    <w:p w14:paraId="2F1C4988" w14:textId="77777777" w:rsidR="004D352B" w:rsidRDefault="00F8541C">
      <w:pPr>
        <w:pStyle w:val="ListParagraph"/>
        <w:numPr>
          <w:ilvl w:val="0"/>
          <w:numId w:val="27"/>
        </w:numPr>
        <w:spacing w:after="0" w:line="240" w:lineRule="auto"/>
      </w:pPr>
      <w:r>
        <w:rPr>
          <w:rFonts w:ascii="Times New Roman" w:hAnsi="Times New Roman"/>
        </w:rPr>
        <w:t xml:space="preserve">Red </w:t>
      </w:r>
    </w:p>
    <w:p w14:paraId="6B3DA80B" w14:textId="77777777" w:rsidR="004D352B" w:rsidRDefault="00F8541C">
      <w:pPr>
        <w:pStyle w:val="ListParagraph"/>
        <w:numPr>
          <w:ilvl w:val="0"/>
          <w:numId w:val="27"/>
        </w:numPr>
        <w:spacing w:after="0" w:line="360" w:lineRule="auto"/>
      </w:pPr>
      <w:r>
        <w:rPr>
          <w:rFonts w:ascii="Times New Roman" w:hAnsi="Times New Roman"/>
          <w:b/>
          <w:color w:val="FF0000"/>
          <w:u w:val="single"/>
          <w:shd w:val="clear" w:color="auto" w:fill="FFFF00"/>
        </w:rPr>
        <w:t>Black</w:t>
      </w:r>
    </w:p>
    <w:p w14:paraId="37648C55" w14:textId="77777777" w:rsidR="004D352B" w:rsidRDefault="00F8541C">
      <w:pPr>
        <w:pStyle w:val="ListParagraph"/>
        <w:numPr>
          <w:ilvl w:val="0"/>
          <w:numId w:val="19"/>
        </w:numPr>
        <w:spacing w:after="0" w:line="240" w:lineRule="auto"/>
      </w:pPr>
      <w:r>
        <w:rPr>
          <w:rFonts w:ascii="Times New Roman" w:hAnsi="Times New Roman"/>
        </w:rPr>
        <w:t>Which of the following allows you to orient the crop selection?</w:t>
      </w:r>
    </w:p>
    <w:p w14:paraId="36B1D194" w14:textId="77777777" w:rsidR="00DC1F57" w:rsidRPr="00DC1F57" w:rsidRDefault="00F8541C" w:rsidP="00DC1F57">
      <w:pPr>
        <w:pStyle w:val="ListParagraph"/>
        <w:numPr>
          <w:ilvl w:val="0"/>
          <w:numId w:val="31"/>
        </w:numPr>
        <w:spacing w:after="0" w:line="240" w:lineRule="auto"/>
      </w:pPr>
      <w:r w:rsidRPr="00DC1F57">
        <w:rPr>
          <w:rFonts w:ascii="Times New Roman" w:hAnsi="Times New Roman"/>
        </w:rPr>
        <w:t>Opacity</w:t>
      </w:r>
    </w:p>
    <w:p w14:paraId="6B39E335" w14:textId="51DD6D2A" w:rsidR="004D352B" w:rsidRDefault="00F8541C" w:rsidP="00DC1F57">
      <w:pPr>
        <w:pStyle w:val="ListParagraph"/>
        <w:numPr>
          <w:ilvl w:val="0"/>
          <w:numId w:val="31"/>
        </w:numPr>
        <w:spacing w:after="0" w:line="240" w:lineRule="auto"/>
      </w:pPr>
      <w:r w:rsidRPr="00DC1F57">
        <w:rPr>
          <w:rFonts w:ascii="Times New Roman" w:hAnsi="Times New Roman"/>
        </w:rPr>
        <w:t>Shield</w:t>
      </w:r>
    </w:p>
    <w:p w14:paraId="26CE48D7" w14:textId="77777777" w:rsidR="004D352B" w:rsidRDefault="00F8541C">
      <w:pPr>
        <w:pStyle w:val="ListParagraph"/>
        <w:numPr>
          <w:ilvl w:val="0"/>
          <w:numId w:val="31"/>
        </w:numPr>
        <w:spacing w:after="0" w:line="240" w:lineRule="auto"/>
      </w:pPr>
      <w:r>
        <w:rPr>
          <w:rFonts w:ascii="Times New Roman" w:hAnsi="Times New Roman"/>
          <w:b/>
          <w:color w:val="FF0000"/>
          <w:u w:val="single"/>
          <w:shd w:val="clear" w:color="auto" w:fill="FFFF00"/>
        </w:rPr>
        <w:t>Perspective</w:t>
      </w:r>
    </w:p>
    <w:p w14:paraId="52CD18D3" w14:textId="77777777" w:rsidR="004D352B" w:rsidRDefault="00F8541C">
      <w:pPr>
        <w:pStyle w:val="ListParagraph"/>
        <w:numPr>
          <w:ilvl w:val="0"/>
          <w:numId w:val="31"/>
        </w:numPr>
        <w:spacing w:after="0" w:line="360" w:lineRule="auto"/>
      </w:pPr>
      <w:r>
        <w:rPr>
          <w:rFonts w:ascii="Times New Roman" w:hAnsi="Times New Roman"/>
        </w:rPr>
        <w:t>Orientation</w:t>
      </w:r>
    </w:p>
    <w:p w14:paraId="213E43C0" w14:textId="77777777" w:rsidR="004D352B" w:rsidRDefault="00F8541C">
      <w:pPr>
        <w:pStyle w:val="ListParagraph"/>
        <w:numPr>
          <w:ilvl w:val="0"/>
          <w:numId w:val="19"/>
        </w:numPr>
        <w:spacing w:after="0" w:line="240" w:lineRule="auto"/>
      </w:pPr>
      <w:r>
        <w:rPr>
          <w:rFonts w:ascii="Times New Roman" w:hAnsi="Times New Roman"/>
        </w:rPr>
        <w:t>Which of the following is use to make selections by drawing straight lines, resulting in a polygonal shape?</w:t>
      </w:r>
    </w:p>
    <w:p w14:paraId="6BE3EE9B" w14:textId="77777777" w:rsidR="00DC1F57" w:rsidRPr="00DC1F57" w:rsidRDefault="00F8541C" w:rsidP="00DC1F57">
      <w:pPr>
        <w:pStyle w:val="ListParagraph"/>
        <w:numPr>
          <w:ilvl w:val="0"/>
          <w:numId w:val="24"/>
        </w:numPr>
        <w:spacing w:after="0" w:line="240" w:lineRule="auto"/>
      </w:pPr>
      <w:r w:rsidRPr="00DC1F57">
        <w:rPr>
          <w:rFonts w:ascii="Times New Roman" w:hAnsi="Times New Roman"/>
        </w:rPr>
        <w:t>Lasso Tool</w:t>
      </w:r>
    </w:p>
    <w:p w14:paraId="3227F3B5" w14:textId="5960A698" w:rsidR="004D352B" w:rsidRDefault="00F8541C" w:rsidP="00DC1F57">
      <w:pPr>
        <w:pStyle w:val="ListParagraph"/>
        <w:numPr>
          <w:ilvl w:val="0"/>
          <w:numId w:val="24"/>
        </w:numPr>
        <w:spacing w:after="0" w:line="240" w:lineRule="auto"/>
      </w:pPr>
      <w:r w:rsidRPr="00DC1F57">
        <w:rPr>
          <w:rFonts w:ascii="Times New Roman" w:hAnsi="Times New Roman"/>
        </w:rPr>
        <w:t>Magnetic Lasso Tool</w:t>
      </w:r>
    </w:p>
    <w:p w14:paraId="41BD2252" w14:textId="77777777" w:rsidR="004D352B" w:rsidRDefault="00F8541C">
      <w:pPr>
        <w:pStyle w:val="ListParagraph"/>
        <w:numPr>
          <w:ilvl w:val="0"/>
          <w:numId w:val="24"/>
        </w:numPr>
        <w:spacing w:after="0" w:line="240" w:lineRule="auto"/>
      </w:pPr>
      <w:r>
        <w:rPr>
          <w:rFonts w:ascii="Times New Roman" w:hAnsi="Times New Roman"/>
          <w:b/>
          <w:color w:val="FF0000"/>
          <w:u w:val="single"/>
          <w:shd w:val="clear" w:color="auto" w:fill="FFFF00"/>
        </w:rPr>
        <w:t>Polygonal Lasso Tool</w:t>
      </w:r>
    </w:p>
    <w:p w14:paraId="0FDA8D24" w14:textId="77777777" w:rsidR="004D352B" w:rsidRDefault="00F8541C">
      <w:pPr>
        <w:pStyle w:val="ListParagraph"/>
        <w:numPr>
          <w:ilvl w:val="0"/>
          <w:numId w:val="24"/>
        </w:numPr>
        <w:spacing w:after="0" w:line="360" w:lineRule="auto"/>
      </w:pPr>
      <w:r>
        <w:rPr>
          <w:rFonts w:ascii="Times New Roman" w:hAnsi="Times New Roman"/>
        </w:rPr>
        <w:t>Versatile Lasso Tool</w:t>
      </w:r>
    </w:p>
    <w:p w14:paraId="4E656064" w14:textId="77777777" w:rsidR="004D352B" w:rsidRDefault="00F8541C">
      <w:pPr>
        <w:pStyle w:val="ListParagraph"/>
        <w:numPr>
          <w:ilvl w:val="0"/>
          <w:numId w:val="19"/>
        </w:numPr>
        <w:spacing w:after="0" w:line="240" w:lineRule="auto"/>
      </w:pPr>
      <w:r>
        <w:rPr>
          <w:rFonts w:ascii="Times New Roman" w:hAnsi="Times New Roman"/>
        </w:rPr>
        <w:t>Which of the following Lasso tool attaches itself to the image?</w:t>
      </w:r>
    </w:p>
    <w:p w14:paraId="4876259D" w14:textId="77777777" w:rsidR="00DC1F57" w:rsidRPr="00DC1F57" w:rsidRDefault="00F8541C" w:rsidP="00DC1F57">
      <w:pPr>
        <w:pStyle w:val="ListParagraph"/>
        <w:numPr>
          <w:ilvl w:val="0"/>
          <w:numId w:val="23"/>
        </w:numPr>
        <w:spacing w:after="0" w:line="240" w:lineRule="auto"/>
      </w:pPr>
      <w:r w:rsidRPr="00DC1F57">
        <w:rPr>
          <w:rFonts w:ascii="Times New Roman" w:hAnsi="Times New Roman"/>
        </w:rPr>
        <w:t>Lasso Tool</w:t>
      </w:r>
    </w:p>
    <w:p w14:paraId="19FF51B8" w14:textId="37BF7EF4" w:rsidR="004D352B" w:rsidRDefault="00F8541C" w:rsidP="00DC1F57">
      <w:pPr>
        <w:pStyle w:val="ListParagraph"/>
        <w:numPr>
          <w:ilvl w:val="0"/>
          <w:numId w:val="23"/>
        </w:numPr>
        <w:spacing w:after="0" w:line="240" w:lineRule="auto"/>
      </w:pPr>
      <w:r w:rsidRPr="00DC1F57">
        <w:rPr>
          <w:rFonts w:ascii="Times New Roman" w:hAnsi="Times New Roman"/>
          <w:b/>
          <w:color w:val="FF0000"/>
          <w:u w:val="single"/>
          <w:shd w:val="clear" w:color="auto" w:fill="FFFF00"/>
        </w:rPr>
        <w:t>Magnetic Lasso Tool</w:t>
      </w:r>
    </w:p>
    <w:p w14:paraId="72EECB85" w14:textId="77777777" w:rsidR="004D352B" w:rsidRDefault="00F8541C">
      <w:pPr>
        <w:pStyle w:val="ListParagraph"/>
        <w:numPr>
          <w:ilvl w:val="0"/>
          <w:numId w:val="23"/>
        </w:numPr>
        <w:spacing w:after="0" w:line="240" w:lineRule="auto"/>
      </w:pPr>
      <w:r>
        <w:rPr>
          <w:rFonts w:ascii="Times New Roman" w:hAnsi="Times New Roman"/>
        </w:rPr>
        <w:t>Polygonal Lasso Tool</w:t>
      </w:r>
    </w:p>
    <w:p w14:paraId="4E0298B0" w14:textId="77777777" w:rsidR="004D352B" w:rsidRDefault="00F8541C">
      <w:pPr>
        <w:pStyle w:val="ListParagraph"/>
        <w:numPr>
          <w:ilvl w:val="0"/>
          <w:numId w:val="23"/>
        </w:numPr>
        <w:spacing w:after="0" w:line="360" w:lineRule="auto"/>
      </w:pPr>
      <w:r>
        <w:rPr>
          <w:rFonts w:ascii="Times New Roman" w:hAnsi="Times New Roman"/>
        </w:rPr>
        <w:t>Versatile Lasso Tool</w:t>
      </w:r>
    </w:p>
    <w:p w14:paraId="54A87D04" w14:textId="77777777" w:rsidR="004D352B" w:rsidRDefault="00F8541C">
      <w:pPr>
        <w:pStyle w:val="ListParagraph"/>
        <w:numPr>
          <w:ilvl w:val="0"/>
          <w:numId w:val="19"/>
        </w:numPr>
        <w:spacing w:after="0" w:line="240" w:lineRule="auto"/>
      </w:pPr>
      <w:r>
        <w:rPr>
          <w:rFonts w:ascii="Times New Roman" w:hAnsi="Times New Roman"/>
        </w:rPr>
        <w:t>Which of the following defines the sensitivity of Magnetic Lasso?</w:t>
      </w:r>
    </w:p>
    <w:p w14:paraId="7C93262B" w14:textId="77777777" w:rsidR="00DC1F57" w:rsidRPr="00DC1F57" w:rsidRDefault="00F8541C" w:rsidP="00DC1F57">
      <w:pPr>
        <w:pStyle w:val="ListParagraph"/>
        <w:numPr>
          <w:ilvl w:val="0"/>
          <w:numId w:val="34"/>
        </w:numPr>
        <w:spacing w:after="0" w:line="240" w:lineRule="auto"/>
      </w:pPr>
      <w:r w:rsidRPr="00DC1F57">
        <w:rPr>
          <w:rFonts w:ascii="Times New Roman" w:hAnsi="Times New Roman"/>
          <w:b/>
          <w:color w:val="FF0000"/>
          <w:u w:val="single"/>
          <w:shd w:val="clear" w:color="auto" w:fill="FFFF00"/>
        </w:rPr>
        <w:t>Edge Contrast</w:t>
      </w:r>
    </w:p>
    <w:p w14:paraId="0DD0D8B9" w14:textId="5E79AA9D" w:rsidR="004D352B" w:rsidRDefault="00F8541C" w:rsidP="00DC1F57">
      <w:pPr>
        <w:pStyle w:val="ListParagraph"/>
        <w:numPr>
          <w:ilvl w:val="0"/>
          <w:numId w:val="34"/>
        </w:numPr>
        <w:spacing w:after="0" w:line="240" w:lineRule="auto"/>
      </w:pPr>
      <w:r w:rsidRPr="00DC1F57">
        <w:rPr>
          <w:rFonts w:ascii="Times New Roman" w:hAnsi="Times New Roman"/>
        </w:rPr>
        <w:t xml:space="preserve">Frequency </w:t>
      </w:r>
    </w:p>
    <w:p w14:paraId="2016EAE7" w14:textId="77777777" w:rsidR="004D352B" w:rsidRDefault="00F8541C">
      <w:pPr>
        <w:pStyle w:val="ListParagraph"/>
        <w:numPr>
          <w:ilvl w:val="0"/>
          <w:numId w:val="34"/>
        </w:numPr>
        <w:spacing w:after="0" w:line="240" w:lineRule="auto"/>
      </w:pPr>
      <w:r>
        <w:rPr>
          <w:rFonts w:ascii="Times New Roman" w:hAnsi="Times New Roman"/>
        </w:rPr>
        <w:t>Pen Pressure</w:t>
      </w:r>
    </w:p>
    <w:p w14:paraId="2A3E7483" w14:textId="77777777" w:rsidR="004D352B" w:rsidRDefault="00F8541C">
      <w:pPr>
        <w:pStyle w:val="ListParagraph"/>
        <w:numPr>
          <w:ilvl w:val="0"/>
          <w:numId w:val="34"/>
        </w:numPr>
        <w:spacing w:after="0" w:line="360" w:lineRule="auto"/>
      </w:pPr>
      <w:r>
        <w:rPr>
          <w:rFonts w:ascii="Times New Roman" w:hAnsi="Times New Roman"/>
        </w:rPr>
        <w:t>Edges Distance</w:t>
      </w:r>
    </w:p>
    <w:p w14:paraId="3908A234" w14:textId="77777777" w:rsidR="004D352B" w:rsidRDefault="00F8541C">
      <w:pPr>
        <w:pStyle w:val="ListParagraph"/>
        <w:numPr>
          <w:ilvl w:val="0"/>
          <w:numId w:val="19"/>
        </w:numPr>
        <w:spacing w:after="0" w:line="240" w:lineRule="auto"/>
      </w:pPr>
      <w:r>
        <w:rPr>
          <w:rFonts w:ascii="Times New Roman" w:hAnsi="Times New Roman"/>
        </w:rPr>
        <w:t>Which of the following enables the use of a pressure-sensitive tablet device?</w:t>
      </w:r>
    </w:p>
    <w:p w14:paraId="77B410A2" w14:textId="77777777" w:rsidR="00DC1F57" w:rsidRPr="00DC1F57" w:rsidRDefault="00F8541C" w:rsidP="00DC1F57">
      <w:pPr>
        <w:pStyle w:val="ListParagraph"/>
        <w:numPr>
          <w:ilvl w:val="0"/>
          <w:numId w:val="20"/>
        </w:numPr>
        <w:spacing w:after="0" w:line="240" w:lineRule="auto"/>
      </w:pPr>
      <w:r w:rsidRPr="00DC1F57">
        <w:rPr>
          <w:rFonts w:ascii="Times New Roman" w:hAnsi="Times New Roman"/>
        </w:rPr>
        <w:t xml:space="preserve">Frequency </w:t>
      </w:r>
    </w:p>
    <w:p w14:paraId="048D3E33" w14:textId="61A45093" w:rsidR="004D352B" w:rsidRDefault="00F8541C" w:rsidP="00DC1F57">
      <w:pPr>
        <w:pStyle w:val="ListParagraph"/>
        <w:numPr>
          <w:ilvl w:val="0"/>
          <w:numId w:val="20"/>
        </w:numPr>
        <w:spacing w:after="0" w:line="240" w:lineRule="auto"/>
      </w:pPr>
      <w:r w:rsidRPr="00DC1F57">
        <w:rPr>
          <w:rFonts w:ascii="Times New Roman" w:hAnsi="Times New Roman"/>
        </w:rPr>
        <w:t>Perspective</w:t>
      </w:r>
    </w:p>
    <w:p w14:paraId="3997E040" w14:textId="77777777" w:rsidR="004D352B" w:rsidRDefault="00F8541C">
      <w:pPr>
        <w:pStyle w:val="ListParagraph"/>
        <w:numPr>
          <w:ilvl w:val="0"/>
          <w:numId w:val="20"/>
        </w:numPr>
        <w:spacing w:after="0" w:line="240" w:lineRule="auto"/>
      </w:pPr>
      <w:r>
        <w:rPr>
          <w:rFonts w:ascii="Times New Roman" w:hAnsi="Times New Roman"/>
          <w:b/>
          <w:color w:val="FF0000"/>
          <w:u w:val="single"/>
          <w:shd w:val="clear" w:color="auto" w:fill="FFFF00"/>
        </w:rPr>
        <w:t>Pen Pressure</w:t>
      </w:r>
    </w:p>
    <w:p w14:paraId="1282DA29" w14:textId="77777777" w:rsidR="004D352B" w:rsidRDefault="00F8541C">
      <w:pPr>
        <w:pStyle w:val="ListParagraph"/>
        <w:numPr>
          <w:ilvl w:val="0"/>
          <w:numId w:val="20"/>
        </w:numPr>
        <w:spacing w:after="0" w:line="360" w:lineRule="auto"/>
      </w:pPr>
      <w:r>
        <w:rPr>
          <w:rFonts w:ascii="Times New Roman" w:hAnsi="Times New Roman"/>
        </w:rPr>
        <w:t>Clear</w:t>
      </w:r>
    </w:p>
    <w:p w14:paraId="40F80161" w14:textId="77777777" w:rsidR="004D352B" w:rsidRDefault="00F8541C">
      <w:pPr>
        <w:pStyle w:val="ListParagraph"/>
        <w:numPr>
          <w:ilvl w:val="0"/>
          <w:numId w:val="19"/>
        </w:numPr>
        <w:spacing w:after="0" w:line="240" w:lineRule="auto"/>
      </w:pPr>
      <w:r>
        <w:rPr>
          <w:rFonts w:ascii="Times New Roman" w:hAnsi="Times New Roman"/>
        </w:rPr>
        <w:t>Which of the following tools are used for irregular selection?</w:t>
      </w:r>
    </w:p>
    <w:p w14:paraId="7BED0FB8" w14:textId="77777777" w:rsidR="00DC1F57" w:rsidRPr="00DC1F57" w:rsidRDefault="00F8541C" w:rsidP="00DC1F57">
      <w:pPr>
        <w:pStyle w:val="ListParagraph"/>
        <w:numPr>
          <w:ilvl w:val="0"/>
          <w:numId w:val="36"/>
        </w:numPr>
        <w:spacing w:after="0" w:line="240" w:lineRule="auto"/>
      </w:pPr>
      <w:r w:rsidRPr="00DC1F57">
        <w:rPr>
          <w:rFonts w:ascii="Times New Roman" w:hAnsi="Times New Roman"/>
        </w:rPr>
        <w:t>Marquee Tool</w:t>
      </w:r>
    </w:p>
    <w:p w14:paraId="5F1C3195" w14:textId="13A6AAA4" w:rsidR="004D352B" w:rsidRDefault="00F8541C" w:rsidP="00DC1F57">
      <w:pPr>
        <w:pStyle w:val="ListParagraph"/>
        <w:numPr>
          <w:ilvl w:val="0"/>
          <w:numId w:val="36"/>
        </w:numPr>
        <w:spacing w:after="0" w:line="240" w:lineRule="auto"/>
      </w:pPr>
      <w:r w:rsidRPr="00DC1F57">
        <w:rPr>
          <w:rFonts w:ascii="Times New Roman" w:hAnsi="Times New Roman"/>
          <w:b/>
          <w:color w:val="FF0000"/>
          <w:u w:val="single"/>
          <w:shd w:val="clear" w:color="auto" w:fill="FFFF00"/>
        </w:rPr>
        <w:t>Lasso Tool</w:t>
      </w:r>
    </w:p>
    <w:p w14:paraId="57A70F1F" w14:textId="77777777" w:rsidR="004D352B" w:rsidRDefault="00F8541C">
      <w:pPr>
        <w:pStyle w:val="ListParagraph"/>
        <w:numPr>
          <w:ilvl w:val="0"/>
          <w:numId w:val="36"/>
        </w:numPr>
        <w:spacing w:after="0" w:line="240" w:lineRule="auto"/>
      </w:pPr>
      <w:r>
        <w:rPr>
          <w:rFonts w:ascii="Times New Roman" w:hAnsi="Times New Roman"/>
        </w:rPr>
        <w:t>Crop Tool</w:t>
      </w:r>
    </w:p>
    <w:p w14:paraId="3EFC0AFA" w14:textId="77777777" w:rsidR="004D352B" w:rsidRDefault="00F8541C">
      <w:pPr>
        <w:pStyle w:val="ListParagraph"/>
        <w:numPr>
          <w:ilvl w:val="0"/>
          <w:numId w:val="36"/>
        </w:numPr>
        <w:spacing w:after="0" w:line="360" w:lineRule="auto"/>
      </w:pPr>
      <w:r>
        <w:rPr>
          <w:rFonts w:ascii="Times New Roman" w:hAnsi="Times New Roman"/>
          <w:color w:val="000000"/>
        </w:rPr>
        <w:t>Pen Tool</w:t>
      </w:r>
    </w:p>
    <w:p w14:paraId="663DF62E" w14:textId="77777777" w:rsidR="004D352B" w:rsidRDefault="00F8541C">
      <w:pPr>
        <w:pStyle w:val="ListParagraph"/>
        <w:numPr>
          <w:ilvl w:val="0"/>
          <w:numId w:val="19"/>
        </w:numPr>
        <w:spacing w:after="0" w:line="240" w:lineRule="auto"/>
      </w:pPr>
      <w:r>
        <w:rPr>
          <w:rFonts w:ascii="Times New Roman" w:hAnsi="Times New Roman"/>
        </w:rPr>
        <w:t>Which of the following fills width, height &amp; resolutions boxes with the width, height &amp; resolution of the currently selected image window?</w:t>
      </w:r>
    </w:p>
    <w:p w14:paraId="5C093732" w14:textId="77777777" w:rsidR="00DC1F57" w:rsidRPr="00DC1F57" w:rsidRDefault="00F8541C" w:rsidP="00DC1F57">
      <w:pPr>
        <w:pStyle w:val="ListParagraph"/>
        <w:numPr>
          <w:ilvl w:val="0"/>
          <w:numId w:val="5"/>
        </w:numPr>
        <w:spacing w:after="0" w:line="240" w:lineRule="auto"/>
      </w:pPr>
      <w:r w:rsidRPr="00DC1F57">
        <w:rPr>
          <w:rFonts w:ascii="Times New Roman" w:hAnsi="Times New Roman"/>
        </w:rPr>
        <w:t>Width</w:t>
      </w:r>
    </w:p>
    <w:p w14:paraId="70A3496C" w14:textId="56D8F3AE" w:rsidR="004D352B" w:rsidRDefault="00F8541C" w:rsidP="00DC1F57">
      <w:pPr>
        <w:pStyle w:val="ListParagraph"/>
        <w:numPr>
          <w:ilvl w:val="0"/>
          <w:numId w:val="5"/>
        </w:numPr>
        <w:spacing w:after="0" w:line="240" w:lineRule="auto"/>
      </w:pPr>
      <w:r w:rsidRPr="00DC1F57">
        <w:rPr>
          <w:rFonts w:ascii="Times New Roman" w:hAnsi="Times New Roman"/>
          <w:b/>
          <w:color w:val="FF0000"/>
          <w:u w:val="single"/>
          <w:shd w:val="clear" w:color="auto" w:fill="FFFF00"/>
        </w:rPr>
        <w:t>Front Image</w:t>
      </w:r>
    </w:p>
    <w:p w14:paraId="4344BA6E" w14:textId="77777777" w:rsidR="004D352B" w:rsidRDefault="00F8541C">
      <w:pPr>
        <w:pStyle w:val="ListParagraph"/>
        <w:numPr>
          <w:ilvl w:val="0"/>
          <w:numId w:val="5"/>
        </w:numPr>
        <w:spacing w:after="0" w:line="240" w:lineRule="auto"/>
      </w:pPr>
      <w:r>
        <w:rPr>
          <w:rFonts w:ascii="Times New Roman" w:hAnsi="Times New Roman"/>
        </w:rPr>
        <w:t>Height</w:t>
      </w:r>
    </w:p>
    <w:p w14:paraId="2590DFF0" w14:textId="3826F617" w:rsidR="004D352B" w:rsidRPr="00DC1F57" w:rsidRDefault="00F8541C" w:rsidP="00DC1F57">
      <w:pPr>
        <w:pStyle w:val="ListParagraph"/>
        <w:numPr>
          <w:ilvl w:val="0"/>
          <w:numId w:val="5"/>
        </w:numPr>
        <w:spacing w:after="0"/>
      </w:pPr>
      <w:r>
        <w:rPr>
          <w:rFonts w:ascii="Times New Roman" w:hAnsi="Times New Roman"/>
        </w:rPr>
        <w:t>Resolution</w:t>
      </w:r>
    </w:p>
    <w:p w14:paraId="41EBBBE6" w14:textId="77777777" w:rsidR="004D352B" w:rsidRDefault="00F8541C">
      <w:pPr>
        <w:spacing w:after="0"/>
      </w:pPr>
      <w:r>
        <w:rPr>
          <w:rFonts w:ascii="Times New Roman" w:hAnsi="Times New Roman"/>
          <w:b/>
          <w:u w:val="single"/>
        </w:rPr>
        <w:t>Chap # 6</w:t>
      </w:r>
    </w:p>
    <w:p w14:paraId="0B944BDC" w14:textId="77777777" w:rsidR="004D352B" w:rsidRDefault="00F8541C">
      <w:pPr>
        <w:pStyle w:val="ListParagraph"/>
        <w:numPr>
          <w:ilvl w:val="0"/>
          <w:numId w:val="19"/>
        </w:numPr>
        <w:spacing w:after="0" w:line="240" w:lineRule="auto"/>
      </w:pPr>
      <w:r>
        <w:rPr>
          <w:rFonts w:ascii="Times New Roman" w:hAnsi="Times New Roman"/>
        </w:rPr>
        <w:t>Which of the following option is used to fills shape with the color currently selected in the foreground?</w:t>
      </w:r>
    </w:p>
    <w:p w14:paraId="31949185" w14:textId="77777777" w:rsidR="003A46EC" w:rsidRPr="003A46EC" w:rsidRDefault="00F8541C" w:rsidP="003A46EC">
      <w:pPr>
        <w:pStyle w:val="ListParagraph"/>
        <w:numPr>
          <w:ilvl w:val="0"/>
          <w:numId w:val="28"/>
        </w:numPr>
        <w:spacing w:after="0" w:line="240" w:lineRule="auto"/>
      </w:pPr>
      <w:r w:rsidRPr="003A46EC">
        <w:rPr>
          <w:rFonts w:ascii="Times New Roman" w:hAnsi="Times New Roman"/>
        </w:rPr>
        <w:t xml:space="preserve">Path </w:t>
      </w:r>
    </w:p>
    <w:p w14:paraId="4D35F672" w14:textId="33A73B24" w:rsidR="004D352B" w:rsidRDefault="00F8541C" w:rsidP="003A46EC">
      <w:pPr>
        <w:pStyle w:val="ListParagraph"/>
        <w:numPr>
          <w:ilvl w:val="0"/>
          <w:numId w:val="28"/>
        </w:numPr>
        <w:spacing w:after="0" w:line="240" w:lineRule="auto"/>
      </w:pPr>
      <w:r w:rsidRPr="003A46EC">
        <w:rPr>
          <w:rFonts w:ascii="Times New Roman" w:hAnsi="Times New Roman"/>
        </w:rPr>
        <w:t>Shape</w:t>
      </w:r>
    </w:p>
    <w:p w14:paraId="2A3C5499" w14:textId="77777777" w:rsidR="004D352B" w:rsidRDefault="00F8541C">
      <w:pPr>
        <w:pStyle w:val="ListParagraph"/>
        <w:numPr>
          <w:ilvl w:val="0"/>
          <w:numId w:val="28"/>
        </w:numPr>
        <w:spacing w:after="0" w:line="240" w:lineRule="auto"/>
      </w:pPr>
      <w:r>
        <w:rPr>
          <w:rFonts w:ascii="Times New Roman" w:hAnsi="Times New Roman"/>
        </w:rPr>
        <w:t>Pen Tool</w:t>
      </w:r>
    </w:p>
    <w:p w14:paraId="67863B9C" w14:textId="77777777" w:rsidR="004D352B" w:rsidRDefault="00F8541C">
      <w:pPr>
        <w:pStyle w:val="ListParagraph"/>
        <w:numPr>
          <w:ilvl w:val="0"/>
          <w:numId w:val="28"/>
        </w:numPr>
        <w:spacing w:after="0" w:line="360" w:lineRule="auto"/>
      </w:pPr>
      <w:r>
        <w:rPr>
          <w:rFonts w:ascii="Times New Roman" w:hAnsi="Times New Roman"/>
          <w:b/>
          <w:color w:val="FF0000"/>
          <w:u w:val="single"/>
          <w:shd w:val="clear" w:color="auto" w:fill="FFFF00"/>
        </w:rPr>
        <w:t>Fill Pixels</w:t>
      </w:r>
    </w:p>
    <w:p w14:paraId="23A9BB32" w14:textId="77777777" w:rsidR="004D352B" w:rsidRDefault="00F8541C">
      <w:pPr>
        <w:pStyle w:val="ListParagraph"/>
        <w:numPr>
          <w:ilvl w:val="0"/>
          <w:numId w:val="19"/>
        </w:numPr>
        <w:spacing w:after="0" w:line="240" w:lineRule="auto"/>
      </w:pPr>
      <w:r>
        <w:rPr>
          <w:rFonts w:ascii="Times New Roman" w:hAnsi="Times New Roman"/>
        </w:rPr>
        <w:t>Which of the following option allow you to create Shapes with the pen tool?</w:t>
      </w:r>
    </w:p>
    <w:p w14:paraId="60612FD1" w14:textId="77777777" w:rsidR="003A46EC" w:rsidRPr="003A46EC" w:rsidRDefault="00F8541C" w:rsidP="003A46EC">
      <w:pPr>
        <w:pStyle w:val="ListParagraph"/>
        <w:numPr>
          <w:ilvl w:val="0"/>
          <w:numId w:val="4"/>
        </w:numPr>
        <w:spacing w:after="0" w:line="240" w:lineRule="auto"/>
      </w:pPr>
      <w:r w:rsidRPr="003A46EC">
        <w:rPr>
          <w:rFonts w:ascii="Times New Roman" w:hAnsi="Times New Roman"/>
          <w:b/>
          <w:color w:val="FF0000"/>
          <w:u w:val="single"/>
          <w:shd w:val="clear" w:color="auto" w:fill="FFFF00"/>
        </w:rPr>
        <w:t>Shape</w:t>
      </w:r>
    </w:p>
    <w:p w14:paraId="48D6F9ED" w14:textId="151EF9C8" w:rsidR="004D352B" w:rsidRDefault="00F8541C" w:rsidP="003A46EC">
      <w:pPr>
        <w:pStyle w:val="ListParagraph"/>
        <w:numPr>
          <w:ilvl w:val="0"/>
          <w:numId w:val="4"/>
        </w:numPr>
        <w:spacing w:after="0" w:line="240" w:lineRule="auto"/>
      </w:pPr>
      <w:r w:rsidRPr="003A46EC">
        <w:rPr>
          <w:rFonts w:ascii="Times New Roman" w:hAnsi="Times New Roman"/>
        </w:rPr>
        <w:t>Path</w:t>
      </w:r>
    </w:p>
    <w:p w14:paraId="7A3ED302" w14:textId="77777777" w:rsidR="004D352B" w:rsidRDefault="00F8541C">
      <w:pPr>
        <w:pStyle w:val="ListParagraph"/>
        <w:numPr>
          <w:ilvl w:val="0"/>
          <w:numId w:val="4"/>
        </w:numPr>
        <w:spacing w:after="0" w:line="240" w:lineRule="auto"/>
      </w:pPr>
      <w:r>
        <w:rPr>
          <w:rFonts w:ascii="Times New Roman" w:hAnsi="Times New Roman"/>
        </w:rPr>
        <w:t>Fill Pixel</w:t>
      </w:r>
    </w:p>
    <w:p w14:paraId="5731F2BB" w14:textId="77777777" w:rsidR="004D352B" w:rsidRDefault="00F8541C">
      <w:pPr>
        <w:pStyle w:val="ListParagraph"/>
        <w:numPr>
          <w:ilvl w:val="0"/>
          <w:numId w:val="4"/>
        </w:numPr>
        <w:spacing w:after="0" w:line="360" w:lineRule="auto"/>
      </w:pPr>
      <w:r>
        <w:rPr>
          <w:rFonts w:ascii="Times New Roman" w:hAnsi="Times New Roman"/>
        </w:rPr>
        <w:t>Nan</w:t>
      </w:r>
    </w:p>
    <w:p w14:paraId="3239C547" w14:textId="77777777" w:rsidR="004D352B" w:rsidRDefault="00F8541C">
      <w:pPr>
        <w:pStyle w:val="ListParagraph"/>
        <w:numPr>
          <w:ilvl w:val="0"/>
          <w:numId w:val="19"/>
        </w:numPr>
        <w:spacing w:after="0" w:line="240" w:lineRule="auto"/>
      </w:pPr>
      <w:r>
        <w:rPr>
          <w:rFonts w:ascii="Times New Roman" w:hAnsi="Times New Roman"/>
        </w:rPr>
        <w:t>Which of the following tool is used to change an anchor point from a curve to a straight line?</w:t>
      </w:r>
    </w:p>
    <w:p w14:paraId="30265059" w14:textId="77777777" w:rsidR="003A46EC" w:rsidRPr="003A46EC" w:rsidRDefault="00F8541C" w:rsidP="003A46EC">
      <w:pPr>
        <w:pStyle w:val="ListParagraph"/>
        <w:numPr>
          <w:ilvl w:val="0"/>
          <w:numId w:val="3"/>
        </w:numPr>
        <w:spacing w:after="0" w:line="240" w:lineRule="auto"/>
      </w:pPr>
      <w:r w:rsidRPr="003A46EC">
        <w:rPr>
          <w:rFonts w:ascii="Times New Roman" w:hAnsi="Times New Roman"/>
        </w:rPr>
        <w:t>Pen tool</w:t>
      </w:r>
    </w:p>
    <w:p w14:paraId="7F6455E4" w14:textId="5908580A" w:rsidR="004D352B" w:rsidRDefault="00F8541C" w:rsidP="003A46EC">
      <w:pPr>
        <w:pStyle w:val="ListParagraph"/>
        <w:numPr>
          <w:ilvl w:val="0"/>
          <w:numId w:val="3"/>
        </w:numPr>
        <w:spacing w:after="0" w:line="240" w:lineRule="auto"/>
      </w:pPr>
      <w:r w:rsidRPr="003A46EC">
        <w:rPr>
          <w:rFonts w:ascii="Times New Roman" w:hAnsi="Times New Roman"/>
        </w:rPr>
        <w:t>Pencil tool</w:t>
      </w:r>
    </w:p>
    <w:p w14:paraId="47401060" w14:textId="77777777" w:rsidR="004D352B" w:rsidRDefault="00F8541C">
      <w:pPr>
        <w:pStyle w:val="ListParagraph"/>
        <w:numPr>
          <w:ilvl w:val="0"/>
          <w:numId w:val="3"/>
        </w:numPr>
        <w:spacing w:after="0" w:line="240" w:lineRule="auto"/>
      </w:pPr>
      <w:r>
        <w:rPr>
          <w:rFonts w:ascii="Times New Roman" w:hAnsi="Times New Roman"/>
        </w:rPr>
        <w:t>Path selection tool</w:t>
      </w:r>
    </w:p>
    <w:p w14:paraId="7FC11926" w14:textId="77777777" w:rsidR="004D352B" w:rsidRDefault="00F8541C">
      <w:pPr>
        <w:pStyle w:val="ListParagraph"/>
        <w:numPr>
          <w:ilvl w:val="0"/>
          <w:numId w:val="3"/>
        </w:numPr>
        <w:spacing w:after="0" w:line="360" w:lineRule="auto"/>
      </w:pPr>
      <w:r>
        <w:rPr>
          <w:rFonts w:ascii="Times New Roman" w:hAnsi="Times New Roman"/>
          <w:b/>
          <w:color w:val="FF0000"/>
          <w:u w:val="single"/>
          <w:shd w:val="clear" w:color="auto" w:fill="FFFF00"/>
        </w:rPr>
        <w:t>Convert point tool</w:t>
      </w:r>
    </w:p>
    <w:p w14:paraId="2DEEC4B0" w14:textId="77777777" w:rsidR="004D352B" w:rsidRDefault="00F8541C">
      <w:pPr>
        <w:pStyle w:val="ListParagraph"/>
        <w:numPr>
          <w:ilvl w:val="0"/>
          <w:numId w:val="19"/>
        </w:numPr>
        <w:spacing w:after="0" w:line="240" w:lineRule="auto"/>
      </w:pPr>
      <w:r>
        <w:rPr>
          <w:rFonts w:ascii="Times New Roman" w:hAnsi="Times New Roman"/>
        </w:rPr>
        <w:t>Which of the following tool is used to grab an individual anchor point and then move it?</w:t>
      </w:r>
    </w:p>
    <w:p w14:paraId="12924046" w14:textId="77777777" w:rsidR="003A46EC" w:rsidRPr="003A46EC" w:rsidRDefault="00F8541C" w:rsidP="003A46EC">
      <w:pPr>
        <w:pStyle w:val="ListParagraph"/>
        <w:numPr>
          <w:ilvl w:val="0"/>
          <w:numId w:val="35"/>
        </w:numPr>
        <w:spacing w:after="0" w:line="240" w:lineRule="auto"/>
      </w:pPr>
      <w:r w:rsidRPr="003A46EC">
        <w:rPr>
          <w:rFonts w:ascii="Times New Roman" w:hAnsi="Times New Roman"/>
        </w:rPr>
        <w:t>Pen tool</w:t>
      </w:r>
    </w:p>
    <w:p w14:paraId="593274D5" w14:textId="496DC102" w:rsidR="004D352B" w:rsidRDefault="00F8541C" w:rsidP="003A46EC">
      <w:pPr>
        <w:pStyle w:val="ListParagraph"/>
        <w:numPr>
          <w:ilvl w:val="0"/>
          <w:numId w:val="35"/>
        </w:numPr>
        <w:spacing w:after="0" w:line="240" w:lineRule="auto"/>
      </w:pPr>
      <w:r w:rsidRPr="003A46EC">
        <w:rPr>
          <w:rFonts w:ascii="Times New Roman" w:hAnsi="Times New Roman"/>
        </w:rPr>
        <w:t>Path selection tool</w:t>
      </w:r>
    </w:p>
    <w:p w14:paraId="7FB8F85A" w14:textId="77777777" w:rsidR="004D352B" w:rsidRDefault="00F8541C">
      <w:pPr>
        <w:pStyle w:val="ListParagraph"/>
        <w:numPr>
          <w:ilvl w:val="0"/>
          <w:numId w:val="35"/>
        </w:numPr>
        <w:spacing w:after="0" w:line="240" w:lineRule="auto"/>
      </w:pPr>
      <w:r>
        <w:rPr>
          <w:rFonts w:ascii="Times New Roman" w:hAnsi="Times New Roman"/>
          <w:b/>
          <w:color w:val="FF0000"/>
          <w:u w:val="single"/>
          <w:shd w:val="clear" w:color="auto" w:fill="FFFF00"/>
        </w:rPr>
        <w:t>Direct selection tool</w:t>
      </w:r>
    </w:p>
    <w:p w14:paraId="761C80E4" w14:textId="77777777" w:rsidR="004D352B" w:rsidRDefault="00F8541C">
      <w:pPr>
        <w:pStyle w:val="ListParagraph"/>
        <w:numPr>
          <w:ilvl w:val="0"/>
          <w:numId w:val="35"/>
        </w:numPr>
        <w:spacing w:after="0" w:line="360" w:lineRule="auto"/>
      </w:pPr>
      <w:r>
        <w:rPr>
          <w:rFonts w:ascii="Times New Roman" w:hAnsi="Times New Roman"/>
        </w:rPr>
        <w:t>Anchor point tool</w:t>
      </w:r>
    </w:p>
    <w:p w14:paraId="3E898FC2" w14:textId="77777777" w:rsidR="004D352B" w:rsidRDefault="00F8541C">
      <w:pPr>
        <w:pStyle w:val="ListParagraph"/>
        <w:numPr>
          <w:ilvl w:val="0"/>
          <w:numId w:val="19"/>
        </w:numPr>
        <w:spacing w:after="0" w:line="240" w:lineRule="auto"/>
      </w:pPr>
      <w:r>
        <w:rPr>
          <w:rFonts w:ascii="Times New Roman" w:hAnsi="Times New Roman"/>
        </w:rPr>
        <w:t>Which of the following tool is used to draw closed path?</w:t>
      </w:r>
    </w:p>
    <w:p w14:paraId="22A4222C" w14:textId="77777777" w:rsidR="003A46EC" w:rsidRPr="003A46EC" w:rsidRDefault="00F8541C" w:rsidP="003A46EC">
      <w:pPr>
        <w:pStyle w:val="ListParagraph"/>
        <w:numPr>
          <w:ilvl w:val="0"/>
          <w:numId w:val="29"/>
        </w:numPr>
        <w:spacing w:after="0" w:line="240" w:lineRule="auto"/>
      </w:pPr>
      <w:r w:rsidRPr="003A46EC">
        <w:rPr>
          <w:rFonts w:ascii="Times New Roman" w:hAnsi="Times New Roman"/>
        </w:rPr>
        <w:t>Selection tool</w:t>
      </w:r>
    </w:p>
    <w:p w14:paraId="0A0D0DD4" w14:textId="579C4F89" w:rsidR="004D352B" w:rsidRDefault="00F8541C" w:rsidP="003A46EC">
      <w:pPr>
        <w:pStyle w:val="ListParagraph"/>
        <w:numPr>
          <w:ilvl w:val="0"/>
          <w:numId w:val="29"/>
        </w:numPr>
        <w:spacing w:after="0" w:line="240" w:lineRule="auto"/>
      </w:pPr>
      <w:r w:rsidRPr="003A46EC">
        <w:rPr>
          <w:rFonts w:ascii="Times New Roman" w:hAnsi="Times New Roman"/>
          <w:b/>
          <w:color w:val="FF0000"/>
          <w:u w:val="single"/>
          <w:shd w:val="clear" w:color="auto" w:fill="FFFF00"/>
        </w:rPr>
        <w:t>Path selection tool</w:t>
      </w:r>
    </w:p>
    <w:p w14:paraId="31D832D7" w14:textId="77777777" w:rsidR="004D352B" w:rsidRDefault="00F8541C">
      <w:pPr>
        <w:pStyle w:val="ListParagraph"/>
        <w:numPr>
          <w:ilvl w:val="0"/>
          <w:numId w:val="29"/>
        </w:numPr>
        <w:spacing w:after="0" w:line="240" w:lineRule="auto"/>
      </w:pPr>
      <w:r>
        <w:rPr>
          <w:rFonts w:ascii="Times New Roman" w:hAnsi="Times New Roman"/>
        </w:rPr>
        <w:t>Add anchor point</w:t>
      </w:r>
    </w:p>
    <w:p w14:paraId="4E233E1E" w14:textId="77777777" w:rsidR="004D352B" w:rsidRDefault="00F8541C">
      <w:pPr>
        <w:pStyle w:val="ListParagraph"/>
        <w:numPr>
          <w:ilvl w:val="0"/>
          <w:numId w:val="29"/>
        </w:numPr>
        <w:spacing w:after="0" w:line="360" w:lineRule="auto"/>
      </w:pPr>
      <w:r>
        <w:rPr>
          <w:rFonts w:ascii="Times New Roman" w:hAnsi="Times New Roman"/>
        </w:rPr>
        <w:t>Direct selection tool</w:t>
      </w:r>
    </w:p>
    <w:p w14:paraId="3912E0D6" w14:textId="77777777" w:rsidR="004D352B" w:rsidRDefault="004D352B">
      <w:pPr>
        <w:spacing w:after="0"/>
        <w:rPr>
          <w:rFonts w:ascii="Times New Roman" w:hAnsi="Times New Roman"/>
          <w:b/>
          <w:u w:val="single"/>
        </w:rPr>
      </w:pPr>
    </w:p>
    <w:p w14:paraId="244846B6" w14:textId="77777777" w:rsidR="004D352B" w:rsidRDefault="00F8541C">
      <w:pPr>
        <w:spacing w:after="0"/>
      </w:pPr>
      <w:r>
        <w:rPr>
          <w:rFonts w:ascii="Times New Roman" w:hAnsi="Times New Roman"/>
          <w:b/>
          <w:u w:val="single"/>
        </w:rPr>
        <w:t>Chap # 7</w:t>
      </w:r>
    </w:p>
    <w:p w14:paraId="03CD8D36" w14:textId="77777777" w:rsidR="004D352B" w:rsidRDefault="00F8541C">
      <w:pPr>
        <w:pStyle w:val="ListParagraph"/>
        <w:numPr>
          <w:ilvl w:val="0"/>
          <w:numId w:val="19"/>
        </w:numPr>
        <w:spacing w:after="0" w:line="240" w:lineRule="auto"/>
      </w:pPr>
      <w:r>
        <w:rPr>
          <w:rFonts w:ascii="Times New Roman" w:hAnsi="Times New Roman"/>
        </w:rPr>
        <w:t>What is low tolerance means in Photoshop?</w:t>
      </w:r>
    </w:p>
    <w:p w14:paraId="7D14764E" w14:textId="75DB67B9" w:rsidR="003A46EC" w:rsidRPr="003A46EC" w:rsidRDefault="003A46EC" w:rsidP="003A46EC">
      <w:pPr>
        <w:pStyle w:val="ListParagraph"/>
        <w:numPr>
          <w:ilvl w:val="0"/>
          <w:numId w:val="1"/>
        </w:numPr>
        <w:spacing w:after="0" w:line="240" w:lineRule="auto"/>
      </w:pPr>
      <w:r w:rsidRPr="003A46EC">
        <w:rPr>
          <w:rFonts w:ascii="Times New Roman" w:hAnsi="Times New Roman"/>
        </w:rPr>
        <w:t>L</w:t>
      </w:r>
      <w:r w:rsidR="00F8541C" w:rsidRPr="003A46EC">
        <w:rPr>
          <w:rFonts w:ascii="Times New Roman" w:hAnsi="Times New Roman"/>
        </w:rPr>
        <w:t>ight</w:t>
      </w:r>
    </w:p>
    <w:p w14:paraId="7811C054" w14:textId="55140BC5" w:rsidR="004D352B" w:rsidRDefault="00F8541C" w:rsidP="003A46EC">
      <w:pPr>
        <w:pStyle w:val="ListParagraph"/>
        <w:numPr>
          <w:ilvl w:val="0"/>
          <w:numId w:val="1"/>
        </w:numPr>
        <w:spacing w:after="0" w:line="240" w:lineRule="auto"/>
      </w:pPr>
      <w:r w:rsidRPr="003A46EC">
        <w:rPr>
          <w:rFonts w:ascii="Times New Roman" w:hAnsi="Times New Roman"/>
        </w:rPr>
        <w:t>dark</w:t>
      </w:r>
    </w:p>
    <w:p w14:paraId="5C0C476E" w14:textId="77777777" w:rsidR="004D352B" w:rsidRDefault="00F8541C">
      <w:pPr>
        <w:pStyle w:val="ListParagraph"/>
        <w:numPr>
          <w:ilvl w:val="0"/>
          <w:numId w:val="1"/>
        </w:numPr>
        <w:spacing w:after="0" w:line="240" w:lineRule="auto"/>
      </w:pPr>
      <w:r>
        <w:rPr>
          <w:rFonts w:ascii="Times New Roman" w:hAnsi="Times New Roman"/>
          <w:b/>
          <w:color w:val="FF0000"/>
          <w:u w:val="single"/>
          <w:shd w:val="clear" w:color="auto" w:fill="FFFF00"/>
        </w:rPr>
        <w:t>picky</w:t>
      </w:r>
    </w:p>
    <w:p w14:paraId="5E1D3CF9" w14:textId="77777777" w:rsidR="004D352B" w:rsidRDefault="00F8541C">
      <w:pPr>
        <w:pStyle w:val="ListParagraph"/>
        <w:numPr>
          <w:ilvl w:val="0"/>
          <w:numId w:val="1"/>
        </w:numPr>
        <w:spacing w:after="0" w:line="360" w:lineRule="auto"/>
      </w:pPr>
      <w:r>
        <w:rPr>
          <w:rFonts w:ascii="Times New Roman" w:hAnsi="Times New Roman"/>
        </w:rPr>
        <w:t>smooth</w:t>
      </w:r>
    </w:p>
    <w:p w14:paraId="22B8F985" w14:textId="77777777" w:rsidR="004D352B" w:rsidRDefault="00F8541C">
      <w:pPr>
        <w:pStyle w:val="ListParagraph"/>
        <w:numPr>
          <w:ilvl w:val="0"/>
          <w:numId w:val="19"/>
        </w:numPr>
        <w:spacing w:after="0" w:line="240" w:lineRule="auto"/>
      </w:pPr>
      <w:r>
        <w:rPr>
          <w:rFonts w:ascii="Times New Roman" w:hAnsi="Times New Roman"/>
        </w:rPr>
        <w:t xml:space="preserve">JPEG support how many </w:t>
      </w:r>
      <w:proofErr w:type="gramStart"/>
      <w:r>
        <w:rPr>
          <w:rFonts w:ascii="Times New Roman" w:hAnsi="Times New Roman"/>
        </w:rPr>
        <w:t>bit</w:t>
      </w:r>
      <w:proofErr w:type="gramEnd"/>
      <w:r>
        <w:rPr>
          <w:rFonts w:ascii="Times New Roman" w:hAnsi="Times New Roman"/>
        </w:rPr>
        <w:t xml:space="preserve"> color?</w:t>
      </w:r>
    </w:p>
    <w:p w14:paraId="05FEB6EA" w14:textId="77777777" w:rsidR="003A46EC" w:rsidRPr="003A46EC" w:rsidRDefault="00F8541C" w:rsidP="003A46EC">
      <w:pPr>
        <w:pStyle w:val="ListParagraph"/>
        <w:numPr>
          <w:ilvl w:val="0"/>
          <w:numId w:val="30"/>
        </w:numPr>
        <w:spacing w:after="0" w:line="240" w:lineRule="auto"/>
      </w:pPr>
      <w:r w:rsidRPr="003A46EC">
        <w:rPr>
          <w:rFonts w:ascii="Times New Roman" w:hAnsi="Times New Roman"/>
        </w:rPr>
        <w:t xml:space="preserve">8 </w:t>
      </w:r>
      <w:proofErr w:type="gramStart"/>
      <w:r w:rsidRPr="003A46EC">
        <w:rPr>
          <w:rFonts w:ascii="Times New Roman" w:hAnsi="Times New Roman"/>
        </w:rPr>
        <w:t>bit</w:t>
      </w:r>
      <w:proofErr w:type="gramEnd"/>
    </w:p>
    <w:p w14:paraId="6B6BD3D8" w14:textId="2921852C" w:rsidR="004D352B" w:rsidRDefault="00F8541C" w:rsidP="003A46EC">
      <w:pPr>
        <w:pStyle w:val="ListParagraph"/>
        <w:numPr>
          <w:ilvl w:val="0"/>
          <w:numId w:val="30"/>
        </w:numPr>
        <w:spacing w:after="0" w:line="240" w:lineRule="auto"/>
      </w:pPr>
      <w:r w:rsidRPr="003A46EC">
        <w:rPr>
          <w:rFonts w:ascii="Times New Roman" w:hAnsi="Times New Roman"/>
        </w:rPr>
        <w:t xml:space="preserve">16 </w:t>
      </w:r>
      <w:proofErr w:type="gramStart"/>
      <w:r w:rsidRPr="003A46EC">
        <w:rPr>
          <w:rFonts w:ascii="Times New Roman" w:hAnsi="Times New Roman"/>
        </w:rPr>
        <w:t>bit</w:t>
      </w:r>
      <w:proofErr w:type="gramEnd"/>
    </w:p>
    <w:p w14:paraId="22AAE3CE" w14:textId="77777777" w:rsidR="004D352B" w:rsidRDefault="00F8541C">
      <w:pPr>
        <w:pStyle w:val="ListParagraph"/>
        <w:numPr>
          <w:ilvl w:val="0"/>
          <w:numId w:val="30"/>
        </w:numPr>
        <w:spacing w:after="0" w:line="240" w:lineRule="auto"/>
      </w:pPr>
      <w:r>
        <w:rPr>
          <w:rFonts w:ascii="Times New Roman" w:hAnsi="Times New Roman"/>
          <w:b/>
          <w:color w:val="FF0000"/>
          <w:u w:val="single"/>
          <w:shd w:val="clear" w:color="auto" w:fill="FFFF00"/>
        </w:rPr>
        <w:t xml:space="preserve">24 </w:t>
      </w:r>
      <w:proofErr w:type="gramStart"/>
      <w:r>
        <w:rPr>
          <w:rFonts w:ascii="Times New Roman" w:hAnsi="Times New Roman"/>
          <w:b/>
          <w:color w:val="FF0000"/>
          <w:u w:val="single"/>
          <w:shd w:val="clear" w:color="auto" w:fill="FFFF00"/>
        </w:rPr>
        <w:t>bit</w:t>
      </w:r>
      <w:proofErr w:type="gramEnd"/>
    </w:p>
    <w:p w14:paraId="10F223B1" w14:textId="77777777" w:rsidR="004D352B" w:rsidRDefault="00F8541C">
      <w:pPr>
        <w:pStyle w:val="ListParagraph"/>
        <w:numPr>
          <w:ilvl w:val="0"/>
          <w:numId w:val="30"/>
        </w:numPr>
        <w:spacing w:after="0" w:line="360" w:lineRule="auto"/>
      </w:pPr>
      <w:r>
        <w:rPr>
          <w:rFonts w:ascii="Times New Roman" w:hAnsi="Times New Roman"/>
        </w:rPr>
        <w:t xml:space="preserve">32 </w:t>
      </w:r>
      <w:proofErr w:type="gramStart"/>
      <w:r>
        <w:rPr>
          <w:rFonts w:ascii="Times New Roman" w:hAnsi="Times New Roman"/>
        </w:rPr>
        <w:t>bit</w:t>
      </w:r>
      <w:proofErr w:type="gramEnd"/>
    </w:p>
    <w:p w14:paraId="344FE636" w14:textId="77777777" w:rsidR="004D352B" w:rsidRDefault="00F8541C">
      <w:pPr>
        <w:pStyle w:val="ListParagraph"/>
        <w:numPr>
          <w:ilvl w:val="0"/>
          <w:numId w:val="19"/>
        </w:numPr>
        <w:spacing w:after="0" w:line="240" w:lineRule="auto"/>
      </w:pPr>
      <w:r>
        <w:rPr>
          <w:rFonts w:ascii="Times New Roman" w:hAnsi="Times New Roman"/>
        </w:rPr>
        <w:t>Gif supports how many different colors?</w:t>
      </w:r>
    </w:p>
    <w:p w14:paraId="613F5079" w14:textId="77777777" w:rsidR="003A46EC" w:rsidRPr="003A46EC" w:rsidRDefault="00F8541C" w:rsidP="003A46EC">
      <w:pPr>
        <w:pStyle w:val="ListParagraph"/>
        <w:numPr>
          <w:ilvl w:val="0"/>
          <w:numId w:val="37"/>
        </w:numPr>
        <w:spacing w:after="0" w:line="240" w:lineRule="auto"/>
      </w:pPr>
      <w:r w:rsidRPr="003A46EC">
        <w:rPr>
          <w:rFonts w:ascii="Times New Roman" w:hAnsi="Times New Roman"/>
        </w:rPr>
        <w:t>16 million</w:t>
      </w:r>
    </w:p>
    <w:p w14:paraId="380C318A" w14:textId="3701F5CB" w:rsidR="004D352B" w:rsidRDefault="00F8541C" w:rsidP="003A46EC">
      <w:pPr>
        <w:pStyle w:val="ListParagraph"/>
        <w:numPr>
          <w:ilvl w:val="0"/>
          <w:numId w:val="37"/>
        </w:numPr>
        <w:spacing w:after="0" w:line="240" w:lineRule="auto"/>
      </w:pPr>
      <w:r w:rsidRPr="003A46EC">
        <w:rPr>
          <w:rFonts w:ascii="Times New Roman" w:hAnsi="Times New Roman"/>
        </w:rPr>
        <w:t>752</w:t>
      </w:r>
    </w:p>
    <w:p w14:paraId="46D53AE6" w14:textId="77777777" w:rsidR="004D352B" w:rsidRDefault="00F8541C">
      <w:pPr>
        <w:pStyle w:val="ListParagraph"/>
        <w:numPr>
          <w:ilvl w:val="0"/>
          <w:numId w:val="37"/>
        </w:numPr>
        <w:spacing w:after="0" w:line="240" w:lineRule="auto"/>
      </w:pPr>
      <w:r>
        <w:rPr>
          <w:rFonts w:ascii="Times New Roman" w:hAnsi="Times New Roman"/>
          <w:b/>
          <w:color w:val="FF0000"/>
          <w:u w:val="single"/>
          <w:shd w:val="clear" w:color="auto" w:fill="FFFF00"/>
        </w:rPr>
        <w:t>256</w:t>
      </w:r>
    </w:p>
    <w:p w14:paraId="7D415321" w14:textId="77777777" w:rsidR="004D352B" w:rsidRDefault="00F8541C">
      <w:pPr>
        <w:pStyle w:val="ListParagraph"/>
        <w:numPr>
          <w:ilvl w:val="0"/>
          <w:numId w:val="37"/>
        </w:numPr>
        <w:spacing w:after="0" w:line="360" w:lineRule="auto"/>
      </w:pPr>
      <w:r>
        <w:rPr>
          <w:rFonts w:ascii="Times New Roman" w:hAnsi="Times New Roman"/>
        </w:rPr>
        <w:t>420</w:t>
      </w:r>
    </w:p>
    <w:p w14:paraId="4E1F276D" w14:textId="77777777" w:rsidR="004D352B" w:rsidRDefault="00F8541C">
      <w:pPr>
        <w:pStyle w:val="ListParagraph"/>
        <w:numPr>
          <w:ilvl w:val="0"/>
          <w:numId w:val="19"/>
        </w:numPr>
        <w:spacing w:after="0" w:line="240" w:lineRule="auto"/>
      </w:pPr>
      <w:r>
        <w:rPr>
          <w:rFonts w:ascii="Times New Roman" w:hAnsi="Times New Roman"/>
        </w:rPr>
        <w:t>Jpeg supports how many colors?</w:t>
      </w:r>
    </w:p>
    <w:p w14:paraId="70823F69" w14:textId="77777777" w:rsidR="003A46EC" w:rsidRPr="003A46EC" w:rsidRDefault="00F8541C" w:rsidP="003A46EC">
      <w:pPr>
        <w:pStyle w:val="ListParagraph"/>
        <w:numPr>
          <w:ilvl w:val="0"/>
          <w:numId w:val="12"/>
        </w:numPr>
        <w:spacing w:after="0" w:line="240" w:lineRule="auto"/>
      </w:pPr>
      <w:r w:rsidRPr="003A46EC">
        <w:rPr>
          <w:rFonts w:ascii="Times New Roman" w:hAnsi="Times New Roman"/>
          <w:b/>
          <w:color w:val="FF0000"/>
          <w:u w:val="single"/>
          <w:shd w:val="clear" w:color="auto" w:fill="FFFF00"/>
        </w:rPr>
        <w:t>16 million</w:t>
      </w:r>
    </w:p>
    <w:p w14:paraId="3AACF872" w14:textId="1F573B14" w:rsidR="004D352B" w:rsidRDefault="00F8541C" w:rsidP="003A46EC">
      <w:pPr>
        <w:pStyle w:val="ListParagraph"/>
        <w:numPr>
          <w:ilvl w:val="0"/>
          <w:numId w:val="12"/>
        </w:numPr>
        <w:spacing w:after="0" w:line="240" w:lineRule="auto"/>
      </w:pPr>
      <w:r w:rsidRPr="003A46EC">
        <w:rPr>
          <w:rFonts w:ascii="Times New Roman" w:hAnsi="Times New Roman"/>
        </w:rPr>
        <w:t>752 million</w:t>
      </w:r>
    </w:p>
    <w:p w14:paraId="18C3F1FA" w14:textId="77777777" w:rsidR="004D352B" w:rsidRDefault="00F8541C">
      <w:pPr>
        <w:pStyle w:val="ListParagraph"/>
        <w:numPr>
          <w:ilvl w:val="0"/>
          <w:numId w:val="12"/>
        </w:numPr>
        <w:spacing w:after="0" w:line="240" w:lineRule="auto"/>
      </w:pPr>
      <w:r>
        <w:rPr>
          <w:rFonts w:ascii="Times New Roman" w:hAnsi="Times New Roman"/>
        </w:rPr>
        <w:t>256 million</w:t>
      </w:r>
    </w:p>
    <w:p w14:paraId="3026BF04" w14:textId="77777777" w:rsidR="004D352B" w:rsidRDefault="00F8541C">
      <w:pPr>
        <w:pStyle w:val="ListParagraph"/>
        <w:numPr>
          <w:ilvl w:val="0"/>
          <w:numId w:val="12"/>
        </w:numPr>
        <w:spacing w:after="0" w:line="360" w:lineRule="auto"/>
      </w:pPr>
      <w:r>
        <w:rPr>
          <w:rFonts w:ascii="Times New Roman" w:hAnsi="Times New Roman"/>
        </w:rPr>
        <w:t>420 million</w:t>
      </w:r>
    </w:p>
    <w:p w14:paraId="597AC2F6" w14:textId="77777777" w:rsidR="004D352B" w:rsidRDefault="004D352B">
      <w:pPr>
        <w:pStyle w:val="ListParagraph"/>
        <w:spacing w:after="0" w:line="360" w:lineRule="auto"/>
        <w:ind w:left="0"/>
      </w:pPr>
    </w:p>
    <w:p w14:paraId="55962E48" w14:textId="77777777" w:rsidR="004D352B" w:rsidRDefault="00F8541C">
      <w:pPr>
        <w:spacing w:after="0"/>
      </w:pPr>
      <w:r>
        <w:rPr>
          <w:rFonts w:ascii="Times New Roman" w:hAnsi="Times New Roman"/>
          <w:b/>
          <w:u w:val="single"/>
        </w:rPr>
        <w:lastRenderedPageBreak/>
        <w:t>Chap # 8</w:t>
      </w:r>
    </w:p>
    <w:p w14:paraId="7D7A74F7" w14:textId="77777777" w:rsidR="004D352B" w:rsidRDefault="00F8541C">
      <w:pPr>
        <w:pStyle w:val="ListParagraph"/>
        <w:numPr>
          <w:ilvl w:val="0"/>
          <w:numId w:val="19"/>
        </w:numPr>
      </w:pPr>
      <w:r>
        <w:t>There are how many types of Web backgrounds?</w:t>
      </w:r>
    </w:p>
    <w:p w14:paraId="5DE62EC0" w14:textId="77777777" w:rsidR="004D352B" w:rsidRDefault="00F8541C">
      <w:pPr>
        <w:pStyle w:val="ListParagraph"/>
        <w:ind w:left="0" w:firstLine="360"/>
      </w:pPr>
      <w:r>
        <w:t>a.4</w:t>
      </w:r>
      <w:r>
        <w:tab/>
      </w:r>
      <w:r>
        <w:tab/>
        <w:t>b. 6</w:t>
      </w:r>
      <w:r>
        <w:tab/>
        <w:t>c.3</w:t>
      </w:r>
      <w:r>
        <w:tab/>
      </w:r>
      <w:r>
        <w:rPr>
          <w:b/>
          <w:bCs/>
          <w:color w:val="000000"/>
          <w:u w:val="single"/>
          <w:shd w:val="clear" w:color="auto" w:fill="FFFF00"/>
        </w:rPr>
        <w:t>d.2</w:t>
      </w:r>
    </w:p>
    <w:p w14:paraId="629C61E0" w14:textId="77777777" w:rsidR="004D352B" w:rsidRDefault="00F8541C">
      <w:pPr>
        <w:pStyle w:val="ListParagraph"/>
        <w:numPr>
          <w:ilvl w:val="0"/>
          <w:numId w:val="19"/>
        </w:numPr>
      </w:pPr>
      <w:r>
        <w:t>The graphics that is 2kilobites in size text how much time to download?</w:t>
      </w:r>
    </w:p>
    <w:p w14:paraId="2463BE52" w14:textId="77777777" w:rsidR="004D352B" w:rsidRDefault="00F8541C">
      <w:pPr>
        <w:pStyle w:val="ListParagraph"/>
        <w:numPr>
          <w:ilvl w:val="0"/>
          <w:numId w:val="16"/>
        </w:numPr>
      </w:pPr>
      <w:r>
        <w:rPr>
          <w:color w:val="000000"/>
        </w:rPr>
        <w:t>5 second</w:t>
      </w:r>
      <w:r>
        <w:rPr>
          <w:color w:val="000000"/>
        </w:rPr>
        <w:tab/>
      </w:r>
      <w:r>
        <w:rPr>
          <w:color w:val="000000"/>
          <w:shd w:val="clear" w:color="auto" w:fill="FFFF00"/>
        </w:rPr>
        <w:t xml:space="preserve">c. </w:t>
      </w:r>
      <w:r>
        <w:rPr>
          <w:b/>
          <w:bCs/>
          <w:color w:val="000000"/>
          <w:shd w:val="clear" w:color="auto" w:fill="FFFF00"/>
        </w:rPr>
        <w:t>1 second</w:t>
      </w:r>
    </w:p>
    <w:p w14:paraId="21891181" w14:textId="77777777" w:rsidR="00F8541C" w:rsidRDefault="00F8541C" w:rsidP="003A46EC">
      <w:pPr>
        <w:pStyle w:val="ListParagraph"/>
        <w:numPr>
          <w:ilvl w:val="0"/>
          <w:numId w:val="16"/>
        </w:numPr>
        <w:tabs>
          <w:tab w:val="clear" w:pos="0"/>
          <w:tab w:val="num" w:pos="1080"/>
        </w:tabs>
        <w:spacing w:after="0" w:line="360" w:lineRule="auto"/>
        <w:ind w:left="1080" w:firstLine="0"/>
      </w:pPr>
      <w:r>
        <w:rPr>
          <w:rFonts w:ascii="Times New Roman" w:hAnsi="Times New Roman"/>
        </w:rPr>
        <w:t>2 second</w:t>
      </w:r>
      <w:r>
        <w:rPr>
          <w:rFonts w:ascii="Times New Roman" w:hAnsi="Times New Roman"/>
        </w:rPr>
        <w:tab/>
        <w:t>d. 4 second</w:t>
      </w:r>
    </w:p>
    <w:sectPr w:rsidR="00F8541C" w:rsidSect="000E3AE9">
      <w:footerReference w:type="default" r:id="rId9"/>
      <w:type w:val="continuous"/>
      <w:pgSz w:w="11906" w:h="16838"/>
      <w:pgMar w:top="720" w:right="432" w:bottom="576" w:left="720" w:header="720" w:footer="432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458311" w14:textId="77777777" w:rsidR="00FD14A3" w:rsidRDefault="00FD14A3">
      <w:pPr>
        <w:spacing w:after="0" w:line="240" w:lineRule="auto"/>
      </w:pPr>
      <w:r>
        <w:separator/>
      </w:r>
    </w:p>
  </w:endnote>
  <w:endnote w:type="continuationSeparator" w:id="0">
    <w:p w14:paraId="19303949" w14:textId="77777777" w:rsidR="00FD14A3" w:rsidRDefault="00FD14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SC">
    <w:charset w:val="01"/>
    <w:family w:val="auto"/>
    <w:pitch w:val="variable"/>
  </w:font>
  <w:font w:name="Lohit Devanagari">
    <w:altName w:val="Calibri"/>
    <w:charset w:val="01"/>
    <w:family w:val="auto"/>
    <w:pitch w:val="variable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D66BF1" w14:textId="77777777" w:rsidR="004D352B" w:rsidRDefault="00F8541C">
    <w:pPr>
      <w:pStyle w:val="Footer"/>
      <w:pBdr>
        <w:top w:val="single" w:sz="4" w:space="1" w:color="000000"/>
        <w:left w:val="none" w:sz="0" w:space="0" w:color="000000"/>
        <w:bottom w:val="none" w:sz="0" w:space="0" w:color="000000"/>
        <w:right w:val="none" w:sz="0" w:space="0" w:color="000000"/>
      </w:pBdr>
      <w:jc w:val="center"/>
    </w:pPr>
    <w:r>
      <w:t xml:space="preserve">IBCS-PRIMAX Software (Bangladesh) Ltd. </w:t>
    </w:r>
    <w:hyperlink r:id="rId1" w:history="1">
      <w:r>
        <w:rPr>
          <w:rStyle w:val="Hyperlink"/>
          <w:sz w:val="18"/>
        </w:rPr>
        <w:t>www.ibcs-primax.com/education</w:t>
      </w:r>
    </w:hyperlink>
    <w:r>
      <w:rPr>
        <w:sz w:val="18"/>
      </w:rPr>
      <w:t xml:space="preserve"> </w:t>
    </w:r>
    <w:r>
      <w:tab/>
      <w:t xml:space="preserve">               Page </w:t>
    </w:r>
    <w:r>
      <w:rPr>
        <w:b/>
      </w:rPr>
      <w:fldChar w:fldCharType="begin"/>
    </w:r>
    <w:r>
      <w:rPr>
        <w:b/>
      </w:rPr>
      <w:instrText xml:space="preserve"> PAGE \* ARABIC </w:instrText>
    </w:r>
    <w:r>
      <w:rPr>
        <w:b/>
      </w:rPr>
      <w:fldChar w:fldCharType="separate"/>
    </w:r>
    <w:r>
      <w:rPr>
        <w:b/>
      </w:rPr>
      <w:t>4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NUMPAGES \* ARABIC </w:instrText>
    </w:r>
    <w:r>
      <w:rPr>
        <w:b/>
      </w:rPr>
      <w:fldChar w:fldCharType="separate"/>
    </w:r>
    <w:r>
      <w:rPr>
        <w:b/>
      </w:rPr>
      <w:t>4</w:t>
    </w:r>
    <w:r>
      <w:rPr>
        <w:b/>
      </w:rPr>
      <w:fldChar w:fldCharType="end"/>
    </w:r>
  </w:p>
  <w:p w14:paraId="63F7D21E" w14:textId="77777777" w:rsidR="004D352B" w:rsidRDefault="004D352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A221A0" w14:textId="77777777" w:rsidR="004D352B" w:rsidRDefault="004D352B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9C9E4E" w14:textId="77777777" w:rsidR="004D352B" w:rsidRDefault="00F8541C">
    <w:pPr>
      <w:pStyle w:val="Footer"/>
      <w:pBdr>
        <w:top w:val="single" w:sz="4" w:space="1" w:color="000000"/>
        <w:left w:val="none" w:sz="0" w:space="0" w:color="000000"/>
        <w:bottom w:val="none" w:sz="0" w:space="0" w:color="000000"/>
        <w:right w:val="none" w:sz="0" w:space="0" w:color="000000"/>
      </w:pBdr>
      <w:jc w:val="center"/>
    </w:pPr>
    <w:r>
      <w:t xml:space="preserve">IBCS-PRIMAX Software (Bangladesh) Ltd. </w:t>
    </w:r>
    <w:hyperlink r:id="rId1" w:history="1">
      <w:r>
        <w:rPr>
          <w:rStyle w:val="Hyperlink"/>
          <w:sz w:val="18"/>
        </w:rPr>
        <w:t>www.ibcs-primax.com/education</w:t>
      </w:r>
    </w:hyperlink>
    <w:r>
      <w:rPr>
        <w:sz w:val="18"/>
      </w:rPr>
      <w:t xml:space="preserve"> </w:t>
    </w:r>
    <w:r>
      <w:tab/>
      <w:t xml:space="preserve">               Page </w:t>
    </w:r>
    <w:r>
      <w:rPr>
        <w:b/>
      </w:rPr>
      <w:fldChar w:fldCharType="begin"/>
    </w:r>
    <w:r>
      <w:rPr>
        <w:b/>
      </w:rPr>
      <w:instrText xml:space="preserve"> PAGE \* ARABIC </w:instrText>
    </w:r>
    <w:r>
      <w:rPr>
        <w:b/>
      </w:rPr>
      <w:fldChar w:fldCharType="separate"/>
    </w:r>
    <w:r>
      <w:rPr>
        <w:b/>
      </w:rPr>
      <w:t>4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NUMPAGES \* ARABIC </w:instrText>
    </w:r>
    <w:r>
      <w:rPr>
        <w:b/>
      </w:rPr>
      <w:fldChar w:fldCharType="separate"/>
    </w:r>
    <w:r>
      <w:rPr>
        <w:b/>
      </w:rPr>
      <w:t>4</w:t>
    </w:r>
    <w:r>
      <w:rPr>
        <w:b/>
      </w:rPr>
      <w:fldChar w:fldCharType="end"/>
    </w:r>
  </w:p>
  <w:p w14:paraId="6871F9EA" w14:textId="77777777" w:rsidR="004D352B" w:rsidRDefault="004D35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C93B22" w14:textId="77777777" w:rsidR="00FD14A3" w:rsidRDefault="00FD14A3">
      <w:pPr>
        <w:spacing w:after="0" w:line="240" w:lineRule="auto"/>
      </w:pPr>
      <w:r>
        <w:separator/>
      </w:r>
    </w:p>
  </w:footnote>
  <w:footnote w:type="continuationSeparator" w:id="0">
    <w:p w14:paraId="7A60ABF5" w14:textId="77777777" w:rsidR="00FD14A3" w:rsidRDefault="00FD14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5"/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5" w15:restartNumberingAfterBreak="0">
    <w:nsid w:val="00000006"/>
    <w:multiLevelType w:val="singleLevel"/>
    <w:tmpl w:val="00000006"/>
    <w:name w:val="WW8Num6"/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11" w15:restartNumberingAfterBreak="0">
    <w:nsid w:val="0000000C"/>
    <w:multiLevelType w:val="singleLevel"/>
    <w:tmpl w:val="0000000C"/>
    <w:name w:val="WW8Num12"/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12" w15:restartNumberingAfterBreak="0">
    <w:nsid w:val="0000000D"/>
    <w:multiLevelType w:val="singleLevel"/>
    <w:tmpl w:val="0000000D"/>
    <w:name w:val="WW8Num13"/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13" w15:restartNumberingAfterBreak="0">
    <w:nsid w:val="0000000E"/>
    <w:multiLevelType w:val="singleLevel"/>
    <w:tmpl w:val="0000000E"/>
    <w:name w:val="WW8Num14"/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14" w15:restartNumberingAfterBreak="0">
    <w:nsid w:val="0000000F"/>
    <w:multiLevelType w:val="singleLevel"/>
    <w:tmpl w:val="0000000F"/>
    <w:name w:val="WW8Num15"/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15" w15:restartNumberingAfterBreak="0">
    <w:nsid w:val="00000010"/>
    <w:multiLevelType w:val="singleLevel"/>
    <w:tmpl w:val="00000010"/>
    <w:name w:val="WW8Num16"/>
    <w:lvl w:ilvl="0">
      <w:start w:val="1"/>
      <w:numFmt w:val="lowerLetter"/>
      <w:lvlText w:val="%1."/>
      <w:lvlJc w:val="left"/>
      <w:pPr>
        <w:tabs>
          <w:tab w:val="num" w:pos="0"/>
        </w:tabs>
        <w:ind w:left="1440" w:hanging="360"/>
      </w:pPr>
    </w:lvl>
  </w:abstractNum>
  <w:abstractNum w:abstractNumId="16" w15:restartNumberingAfterBreak="0">
    <w:nsid w:val="00000011"/>
    <w:multiLevelType w:val="singleLevel"/>
    <w:tmpl w:val="00000011"/>
    <w:name w:val="WW8Num17"/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17" w15:restartNumberingAfterBreak="0">
    <w:nsid w:val="00000012"/>
    <w:multiLevelType w:val="singleLevel"/>
    <w:tmpl w:val="00000012"/>
    <w:name w:val="WW8Num18"/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18" w15:restartNumberingAfterBreak="0">
    <w:nsid w:val="00000013"/>
    <w:multiLevelType w:val="multilevel"/>
    <w:tmpl w:val="00000013"/>
    <w:name w:val="WW8Num19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72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19" w15:restartNumberingAfterBreak="0">
    <w:nsid w:val="00000014"/>
    <w:multiLevelType w:val="singleLevel"/>
    <w:tmpl w:val="00000014"/>
    <w:name w:val="WW8Num20"/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20" w15:restartNumberingAfterBreak="0">
    <w:nsid w:val="00000015"/>
    <w:multiLevelType w:val="singleLevel"/>
    <w:tmpl w:val="00000015"/>
    <w:name w:val="WW8Num21"/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21" w15:restartNumberingAfterBreak="0">
    <w:nsid w:val="00000016"/>
    <w:multiLevelType w:val="singleLevel"/>
    <w:tmpl w:val="00000016"/>
    <w:name w:val="WW8Num22"/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22" w15:restartNumberingAfterBreak="0">
    <w:nsid w:val="00000017"/>
    <w:multiLevelType w:val="singleLevel"/>
    <w:tmpl w:val="00000017"/>
    <w:name w:val="WW8Num23"/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23" w15:restartNumberingAfterBreak="0">
    <w:nsid w:val="00000018"/>
    <w:multiLevelType w:val="singleLevel"/>
    <w:tmpl w:val="00000018"/>
    <w:name w:val="WW8Num24"/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24" w15:restartNumberingAfterBreak="0">
    <w:nsid w:val="00000019"/>
    <w:multiLevelType w:val="singleLevel"/>
    <w:tmpl w:val="00000019"/>
    <w:name w:val="WW8Num25"/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25" w15:restartNumberingAfterBreak="0">
    <w:nsid w:val="0000001A"/>
    <w:multiLevelType w:val="singleLevel"/>
    <w:tmpl w:val="0000001A"/>
    <w:name w:val="WW8Num26"/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26" w15:restartNumberingAfterBreak="0">
    <w:nsid w:val="0000001B"/>
    <w:multiLevelType w:val="singleLevel"/>
    <w:tmpl w:val="0000001B"/>
    <w:name w:val="WW8Num27"/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27" w15:restartNumberingAfterBreak="0">
    <w:nsid w:val="0000001C"/>
    <w:multiLevelType w:val="singleLevel"/>
    <w:tmpl w:val="0000001C"/>
    <w:name w:val="WW8Num28"/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28" w15:restartNumberingAfterBreak="0">
    <w:nsid w:val="0000001D"/>
    <w:multiLevelType w:val="singleLevel"/>
    <w:tmpl w:val="0000001D"/>
    <w:name w:val="WW8Num29"/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29" w15:restartNumberingAfterBreak="0">
    <w:nsid w:val="0000001E"/>
    <w:multiLevelType w:val="singleLevel"/>
    <w:tmpl w:val="0000001E"/>
    <w:name w:val="WW8Num30"/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30" w15:restartNumberingAfterBreak="0">
    <w:nsid w:val="0000001F"/>
    <w:multiLevelType w:val="singleLevel"/>
    <w:tmpl w:val="0000001F"/>
    <w:name w:val="WW8Num31"/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31" w15:restartNumberingAfterBreak="0">
    <w:nsid w:val="00000020"/>
    <w:multiLevelType w:val="singleLevel"/>
    <w:tmpl w:val="00000020"/>
    <w:name w:val="WW8Num32"/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32" w15:restartNumberingAfterBreak="0">
    <w:nsid w:val="00000021"/>
    <w:multiLevelType w:val="singleLevel"/>
    <w:tmpl w:val="00000021"/>
    <w:name w:val="WW8Num33"/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33" w15:restartNumberingAfterBreak="0">
    <w:nsid w:val="00000022"/>
    <w:multiLevelType w:val="singleLevel"/>
    <w:tmpl w:val="00000022"/>
    <w:name w:val="WW8Num34"/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34" w15:restartNumberingAfterBreak="0">
    <w:nsid w:val="00000023"/>
    <w:multiLevelType w:val="singleLevel"/>
    <w:tmpl w:val="00000023"/>
    <w:name w:val="WW8Num35"/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35" w15:restartNumberingAfterBreak="0">
    <w:nsid w:val="00000024"/>
    <w:multiLevelType w:val="singleLevel"/>
    <w:tmpl w:val="00000024"/>
    <w:name w:val="WW8Num36"/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36" w15:restartNumberingAfterBreak="0">
    <w:nsid w:val="00000025"/>
    <w:multiLevelType w:val="singleLevel"/>
    <w:tmpl w:val="00000025"/>
    <w:name w:val="WW8Num37"/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37" w15:restartNumberingAfterBreak="0">
    <w:nsid w:val="00000026"/>
    <w:multiLevelType w:val="singleLevel"/>
    <w:tmpl w:val="00000026"/>
    <w:name w:val="WW8Num38"/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38" w15:restartNumberingAfterBreak="0">
    <w:nsid w:val="00000027"/>
    <w:multiLevelType w:val="singleLevel"/>
    <w:tmpl w:val="00000027"/>
    <w:name w:val="WW8Num39"/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39" w15:restartNumberingAfterBreak="0">
    <w:nsid w:val="00000028"/>
    <w:multiLevelType w:val="singleLevel"/>
    <w:tmpl w:val="00000028"/>
    <w:name w:val="WW8Num40"/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40" w15:restartNumberingAfterBreak="0">
    <w:nsid w:val="00000029"/>
    <w:multiLevelType w:val="singleLevel"/>
    <w:tmpl w:val="00000029"/>
    <w:name w:val="WW8Num41"/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41" w15:restartNumberingAfterBreak="0">
    <w:nsid w:val="0000002A"/>
    <w:multiLevelType w:val="singleLevel"/>
    <w:tmpl w:val="0000002A"/>
    <w:name w:val="WW8Num42"/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42" w15:restartNumberingAfterBreak="0">
    <w:nsid w:val="0000002C"/>
    <w:multiLevelType w:val="multilevel"/>
    <w:tmpl w:val="0000002C"/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3" w15:restartNumberingAfterBreak="0">
    <w:nsid w:val="0000002D"/>
    <w:multiLevelType w:val="multilevel"/>
    <w:tmpl w:val="0000002D"/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4" w15:restartNumberingAfterBreak="0">
    <w:nsid w:val="0000002E"/>
    <w:multiLevelType w:val="multilevel"/>
    <w:tmpl w:val="0000002E"/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5" w15:restartNumberingAfterBreak="0">
    <w:nsid w:val="0000002F"/>
    <w:multiLevelType w:val="multilevel"/>
    <w:tmpl w:val="0000002F"/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6" w15:restartNumberingAfterBreak="0">
    <w:nsid w:val="00000030"/>
    <w:multiLevelType w:val="multilevel"/>
    <w:tmpl w:val="00000030"/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7" w15:restartNumberingAfterBreak="0">
    <w:nsid w:val="00000031"/>
    <w:multiLevelType w:val="multilevel"/>
    <w:tmpl w:val="00000031"/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8" w15:restartNumberingAfterBreak="0">
    <w:nsid w:val="00000032"/>
    <w:multiLevelType w:val="multilevel"/>
    <w:tmpl w:val="00000032"/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9" w15:restartNumberingAfterBreak="0">
    <w:nsid w:val="00000033"/>
    <w:multiLevelType w:val="multilevel"/>
    <w:tmpl w:val="00000033"/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0" w15:restartNumberingAfterBreak="0">
    <w:nsid w:val="00000034"/>
    <w:multiLevelType w:val="multilevel"/>
    <w:tmpl w:val="00000034"/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1" w15:restartNumberingAfterBreak="0">
    <w:nsid w:val="00000035"/>
    <w:multiLevelType w:val="multilevel"/>
    <w:tmpl w:val="00000035"/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2" w15:restartNumberingAfterBreak="0">
    <w:nsid w:val="00000036"/>
    <w:multiLevelType w:val="multilevel"/>
    <w:tmpl w:val="00000036"/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3" w15:restartNumberingAfterBreak="0">
    <w:nsid w:val="00000037"/>
    <w:multiLevelType w:val="multilevel"/>
    <w:tmpl w:val="00000037"/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4" w15:restartNumberingAfterBreak="0">
    <w:nsid w:val="00000038"/>
    <w:multiLevelType w:val="multilevel"/>
    <w:tmpl w:val="00000038"/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5" w15:restartNumberingAfterBreak="0">
    <w:nsid w:val="00000039"/>
    <w:multiLevelType w:val="multilevel"/>
    <w:tmpl w:val="00000039"/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6" w15:restartNumberingAfterBreak="0">
    <w:nsid w:val="0000003A"/>
    <w:multiLevelType w:val="multilevel"/>
    <w:tmpl w:val="0000003A"/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7" w15:restartNumberingAfterBreak="0">
    <w:nsid w:val="0000003B"/>
    <w:multiLevelType w:val="multilevel"/>
    <w:tmpl w:val="0000003B"/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8" w15:restartNumberingAfterBreak="0">
    <w:nsid w:val="0000003C"/>
    <w:multiLevelType w:val="multilevel"/>
    <w:tmpl w:val="0000003C"/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9" w15:restartNumberingAfterBreak="0">
    <w:nsid w:val="0000003D"/>
    <w:multiLevelType w:val="multilevel"/>
    <w:tmpl w:val="0000003D"/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0" w15:restartNumberingAfterBreak="0">
    <w:nsid w:val="0000003E"/>
    <w:multiLevelType w:val="multilevel"/>
    <w:tmpl w:val="0000003E"/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1" w15:restartNumberingAfterBreak="0">
    <w:nsid w:val="0000003F"/>
    <w:multiLevelType w:val="multilevel"/>
    <w:tmpl w:val="0000003F"/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2" w15:restartNumberingAfterBreak="0">
    <w:nsid w:val="00000040"/>
    <w:multiLevelType w:val="multilevel"/>
    <w:tmpl w:val="00000040"/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3" w15:restartNumberingAfterBreak="0">
    <w:nsid w:val="00000041"/>
    <w:multiLevelType w:val="multilevel"/>
    <w:tmpl w:val="00000041"/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4" w15:restartNumberingAfterBreak="0">
    <w:nsid w:val="00000042"/>
    <w:multiLevelType w:val="multilevel"/>
    <w:tmpl w:val="00000042"/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5" w15:restartNumberingAfterBreak="0">
    <w:nsid w:val="00000043"/>
    <w:multiLevelType w:val="multilevel"/>
    <w:tmpl w:val="00000043"/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6" w15:restartNumberingAfterBreak="0">
    <w:nsid w:val="00000044"/>
    <w:multiLevelType w:val="multilevel"/>
    <w:tmpl w:val="00000044"/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7" w15:restartNumberingAfterBreak="0">
    <w:nsid w:val="00000045"/>
    <w:multiLevelType w:val="multilevel"/>
    <w:tmpl w:val="00000045"/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8" w15:restartNumberingAfterBreak="0">
    <w:nsid w:val="00000046"/>
    <w:multiLevelType w:val="multilevel"/>
    <w:tmpl w:val="00000046"/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9" w15:restartNumberingAfterBreak="0">
    <w:nsid w:val="00000047"/>
    <w:multiLevelType w:val="multilevel"/>
    <w:tmpl w:val="00000047"/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70" w15:restartNumberingAfterBreak="0">
    <w:nsid w:val="00000048"/>
    <w:multiLevelType w:val="multilevel"/>
    <w:tmpl w:val="00000048"/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71" w15:restartNumberingAfterBreak="0">
    <w:nsid w:val="00000049"/>
    <w:multiLevelType w:val="multilevel"/>
    <w:tmpl w:val="00000049"/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72" w15:restartNumberingAfterBreak="0">
    <w:nsid w:val="0000004A"/>
    <w:multiLevelType w:val="multilevel"/>
    <w:tmpl w:val="0000004A"/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73" w15:restartNumberingAfterBreak="0">
    <w:nsid w:val="0000004B"/>
    <w:multiLevelType w:val="multilevel"/>
    <w:tmpl w:val="0000004B"/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74" w15:restartNumberingAfterBreak="0">
    <w:nsid w:val="0000004C"/>
    <w:multiLevelType w:val="multilevel"/>
    <w:tmpl w:val="0000004C"/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75" w15:restartNumberingAfterBreak="0">
    <w:nsid w:val="0000004D"/>
    <w:multiLevelType w:val="multilevel"/>
    <w:tmpl w:val="0000004D"/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76" w15:restartNumberingAfterBreak="0">
    <w:nsid w:val="0000004E"/>
    <w:multiLevelType w:val="multilevel"/>
    <w:tmpl w:val="0000004E"/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77" w15:restartNumberingAfterBreak="0">
    <w:nsid w:val="0000004F"/>
    <w:multiLevelType w:val="multilevel"/>
    <w:tmpl w:val="0000004F"/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78" w15:restartNumberingAfterBreak="0">
    <w:nsid w:val="00000050"/>
    <w:multiLevelType w:val="multilevel"/>
    <w:tmpl w:val="00000050"/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79" w15:restartNumberingAfterBreak="0">
    <w:nsid w:val="00000051"/>
    <w:multiLevelType w:val="multilevel"/>
    <w:tmpl w:val="00000051"/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80" w15:restartNumberingAfterBreak="0">
    <w:nsid w:val="00000052"/>
    <w:multiLevelType w:val="multilevel"/>
    <w:tmpl w:val="00000052"/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81" w15:restartNumberingAfterBreak="0">
    <w:nsid w:val="00000053"/>
    <w:multiLevelType w:val="multilevel"/>
    <w:tmpl w:val="00000053"/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 w16cid:durableId="135225793">
    <w:abstractNumId w:val="0"/>
  </w:num>
  <w:num w:numId="2" w16cid:durableId="1908959362">
    <w:abstractNumId w:val="1"/>
  </w:num>
  <w:num w:numId="3" w16cid:durableId="2118479350">
    <w:abstractNumId w:val="2"/>
  </w:num>
  <w:num w:numId="4" w16cid:durableId="1282415383">
    <w:abstractNumId w:val="3"/>
  </w:num>
  <w:num w:numId="5" w16cid:durableId="1755780492">
    <w:abstractNumId w:val="4"/>
  </w:num>
  <w:num w:numId="6" w16cid:durableId="1417165783">
    <w:abstractNumId w:val="5"/>
  </w:num>
  <w:num w:numId="7" w16cid:durableId="2002929469">
    <w:abstractNumId w:val="6"/>
  </w:num>
  <w:num w:numId="8" w16cid:durableId="734351014">
    <w:abstractNumId w:val="7"/>
  </w:num>
  <w:num w:numId="9" w16cid:durableId="2111855762">
    <w:abstractNumId w:val="8"/>
  </w:num>
  <w:num w:numId="10" w16cid:durableId="398984044">
    <w:abstractNumId w:val="9"/>
  </w:num>
  <w:num w:numId="11" w16cid:durableId="1956515723">
    <w:abstractNumId w:val="10"/>
  </w:num>
  <w:num w:numId="12" w16cid:durableId="1867674650">
    <w:abstractNumId w:val="11"/>
  </w:num>
  <w:num w:numId="13" w16cid:durableId="1832982879">
    <w:abstractNumId w:val="12"/>
  </w:num>
  <w:num w:numId="14" w16cid:durableId="277488346">
    <w:abstractNumId w:val="13"/>
  </w:num>
  <w:num w:numId="15" w16cid:durableId="1352486356">
    <w:abstractNumId w:val="14"/>
  </w:num>
  <w:num w:numId="16" w16cid:durableId="209608392">
    <w:abstractNumId w:val="15"/>
  </w:num>
  <w:num w:numId="17" w16cid:durableId="2008360929">
    <w:abstractNumId w:val="16"/>
  </w:num>
  <w:num w:numId="18" w16cid:durableId="678697392">
    <w:abstractNumId w:val="17"/>
  </w:num>
  <w:num w:numId="19" w16cid:durableId="827984071">
    <w:abstractNumId w:val="18"/>
  </w:num>
  <w:num w:numId="20" w16cid:durableId="1763717808">
    <w:abstractNumId w:val="19"/>
  </w:num>
  <w:num w:numId="21" w16cid:durableId="889150498">
    <w:abstractNumId w:val="20"/>
  </w:num>
  <w:num w:numId="22" w16cid:durableId="1494876532">
    <w:abstractNumId w:val="21"/>
  </w:num>
  <w:num w:numId="23" w16cid:durableId="1808085584">
    <w:abstractNumId w:val="22"/>
  </w:num>
  <w:num w:numId="24" w16cid:durableId="1497265426">
    <w:abstractNumId w:val="23"/>
  </w:num>
  <w:num w:numId="25" w16cid:durableId="2034571395">
    <w:abstractNumId w:val="24"/>
  </w:num>
  <w:num w:numId="26" w16cid:durableId="238054448">
    <w:abstractNumId w:val="25"/>
  </w:num>
  <w:num w:numId="27" w16cid:durableId="1215196570">
    <w:abstractNumId w:val="26"/>
  </w:num>
  <w:num w:numId="28" w16cid:durableId="1818960927">
    <w:abstractNumId w:val="27"/>
  </w:num>
  <w:num w:numId="29" w16cid:durableId="1890148120">
    <w:abstractNumId w:val="28"/>
  </w:num>
  <w:num w:numId="30" w16cid:durableId="1662924825">
    <w:abstractNumId w:val="29"/>
  </w:num>
  <w:num w:numId="31" w16cid:durableId="1566137265">
    <w:abstractNumId w:val="30"/>
  </w:num>
  <w:num w:numId="32" w16cid:durableId="1891065609">
    <w:abstractNumId w:val="31"/>
  </w:num>
  <w:num w:numId="33" w16cid:durableId="890917748">
    <w:abstractNumId w:val="32"/>
  </w:num>
  <w:num w:numId="34" w16cid:durableId="1226910707">
    <w:abstractNumId w:val="33"/>
  </w:num>
  <w:num w:numId="35" w16cid:durableId="1050569803">
    <w:abstractNumId w:val="34"/>
  </w:num>
  <w:num w:numId="36" w16cid:durableId="1190995675">
    <w:abstractNumId w:val="35"/>
  </w:num>
  <w:num w:numId="37" w16cid:durableId="1489790134">
    <w:abstractNumId w:val="36"/>
  </w:num>
  <w:num w:numId="38" w16cid:durableId="1623537560">
    <w:abstractNumId w:val="37"/>
  </w:num>
  <w:num w:numId="39" w16cid:durableId="192576096">
    <w:abstractNumId w:val="38"/>
  </w:num>
  <w:num w:numId="40" w16cid:durableId="2054763451">
    <w:abstractNumId w:val="39"/>
  </w:num>
  <w:num w:numId="41" w16cid:durableId="1021736254">
    <w:abstractNumId w:val="40"/>
  </w:num>
  <w:num w:numId="42" w16cid:durableId="291253036">
    <w:abstractNumId w:val="41"/>
  </w:num>
  <w:num w:numId="43" w16cid:durableId="660350207">
    <w:abstractNumId w:val="42"/>
  </w:num>
  <w:num w:numId="44" w16cid:durableId="1945917895">
    <w:abstractNumId w:val="43"/>
  </w:num>
  <w:num w:numId="45" w16cid:durableId="1674381650">
    <w:abstractNumId w:val="44"/>
  </w:num>
  <w:num w:numId="46" w16cid:durableId="790586018">
    <w:abstractNumId w:val="45"/>
  </w:num>
  <w:num w:numId="47" w16cid:durableId="978807163">
    <w:abstractNumId w:val="46"/>
  </w:num>
  <w:num w:numId="48" w16cid:durableId="1438527699">
    <w:abstractNumId w:val="47"/>
  </w:num>
  <w:num w:numId="49" w16cid:durableId="1269460015">
    <w:abstractNumId w:val="48"/>
  </w:num>
  <w:num w:numId="50" w16cid:durableId="279337983">
    <w:abstractNumId w:val="49"/>
  </w:num>
  <w:num w:numId="51" w16cid:durableId="446511892">
    <w:abstractNumId w:val="50"/>
  </w:num>
  <w:num w:numId="52" w16cid:durableId="1088768033">
    <w:abstractNumId w:val="51"/>
  </w:num>
  <w:num w:numId="53" w16cid:durableId="1547373886">
    <w:abstractNumId w:val="52"/>
  </w:num>
  <w:num w:numId="54" w16cid:durableId="817454211">
    <w:abstractNumId w:val="53"/>
  </w:num>
  <w:num w:numId="55" w16cid:durableId="1436251409">
    <w:abstractNumId w:val="54"/>
  </w:num>
  <w:num w:numId="56" w16cid:durableId="1469282828">
    <w:abstractNumId w:val="55"/>
  </w:num>
  <w:num w:numId="57" w16cid:durableId="1750224368">
    <w:abstractNumId w:val="56"/>
  </w:num>
  <w:num w:numId="58" w16cid:durableId="1006858144">
    <w:abstractNumId w:val="57"/>
  </w:num>
  <w:num w:numId="59" w16cid:durableId="239826165">
    <w:abstractNumId w:val="58"/>
  </w:num>
  <w:num w:numId="60" w16cid:durableId="428939389">
    <w:abstractNumId w:val="59"/>
  </w:num>
  <w:num w:numId="61" w16cid:durableId="986592617">
    <w:abstractNumId w:val="60"/>
  </w:num>
  <w:num w:numId="62" w16cid:durableId="1288048575">
    <w:abstractNumId w:val="61"/>
  </w:num>
  <w:num w:numId="63" w16cid:durableId="1133519267">
    <w:abstractNumId w:val="62"/>
  </w:num>
  <w:num w:numId="64" w16cid:durableId="714696883">
    <w:abstractNumId w:val="63"/>
  </w:num>
  <w:num w:numId="65" w16cid:durableId="1742479360">
    <w:abstractNumId w:val="64"/>
  </w:num>
  <w:num w:numId="66" w16cid:durableId="1713076519">
    <w:abstractNumId w:val="65"/>
  </w:num>
  <w:num w:numId="67" w16cid:durableId="563025799">
    <w:abstractNumId w:val="66"/>
  </w:num>
  <w:num w:numId="68" w16cid:durableId="1187014071">
    <w:abstractNumId w:val="67"/>
  </w:num>
  <w:num w:numId="69" w16cid:durableId="2099591475">
    <w:abstractNumId w:val="68"/>
  </w:num>
  <w:num w:numId="70" w16cid:durableId="132524237">
    <w:abstractNumId w:val="69"/>
  </w:num>
  <w:num w:numId="71" w16cid:durableId="2073654452">
    <w:abstractNumId w:val="70"/>
  </w:num>
  <w:num w:numId="72" w16cid:durableId="1569614153">
    <w:abstractNumId w:val="71"/>
  </w:num>
  <w:num w:numId="73" w16cid:durableId="1560019575">
    <w:abstractNumId w:val="72"/>
  </w:num>
  <w:num w:numId="74" w16cid:durableId="1132551102">
    <w:abstractNumId w:val="73"/>
  </w:num>
  <w:num w:numId="75" w16cid:durableId="1102609768">
    <w:abstractNumId w:val="74"/>
  </w:num>
  <w:num w:numId="76" w16cid:durableId="1177958768">
    <w:abstractNumId w:val="75"/>
  </w:num>
  <w:num w:numId="77" w16cid:durableId="714890074">
    <w:abstractNumId w:val="76"/>
  </w:num>
  <w:num w:numId="78" w16cid:durableId="1278222891">
    <w:abstractNumId w:val="77"/>
  </w:num>
  <w:num w:numId="79" w16cid:durableId="365102605">
    <w:abstractNumId w:val="78"/>
  </w:num>
  <w:num w:numId="80" w16cid:durableId="1383942267">
    <w:abstractNumId w:val="79"/>
  </w:num>
  <w:num w:numId="81" w16cid:durableId="1815414779">
    <w:abstractNumId w:val="80"/>
  </w:num>
  <w:num w:numId="82" w16cid:durableId="1416980071">
    <w:abstractNumId w:val="81"/>
  </w:num>
  <w:numIdMacAtCleanup w:val="8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BCB"/>
    <w:rsid w:val="000E3AE9"/>
    <w:rsid w:val="003A46EC"/>
    <w:rsid w:val="004D352B"/>
    <w:rsid w:val="00734EFB"/>
    <w:rsid w:val="00806D3C"/>
    <w:rsid w:val="00BF6BCB"/>
    <w:rsid w:val="00DC1F57"/>
    <w:rsid w:val="00F1023C"/>
    <w:rsid w:val="00F8541C"/>
    <w:rsid w:val="00FD1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48D7273D"/>
  <w15:chartTrackingRefBased/>
  <w15:docId w15:val="{8B03700B-2601-4360-9ABC-87F173A2E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bn-BD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after="200" w:line="276" w:lineRule="auto"/>
    </w:pPr>
    <w:rPr>
      <w:rFonts w:ascii="Calibri" w:hAnsi="Calibri"/>
      <w:sz w:val="22"/>
      <w:szCs w:val="22"/>
      <w:lang w:eastAsia="zh-C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</w:style>
  <w:style w:type="character" w:customStyle="1" w:styleId="FooterChar">
    <w:name w:val="Footer Char"/>
    <w:basedOn w:val="DefaultParagraphFont"/>
  </w:style>
  <w:style w:type="character" w:customStyle="1" w:styleId="BalloonTextChar">
    <w:name w:val="Balloon Text Char"/>
    <w:rPr>
      <w:rFonts w:ascii="Tahoma" w:hAnsi="Tahoma" w:cs="Tahoma"/>
      <w:sz w:val="16"/>
      <w:szCs w:val="16"/>
    </w:rPr>
  </w:style>
  <w:style w:type="character" w:styleId="Hyperlink">
    <w:name w:val="Hyperlink"/>
    <w:rPr>
      <w:color w:val="0000FF"/>
      <w:u w:val="single"/>
    </w:rPr>
  </w:style>
  <w:style w:type="character" w:customStyle="1" w:styleId="NumberingSymbols">
    <w:name w:val="Numbering Symbols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Vrinda"/>
      <w:lang w:bidi="bn-BD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customStyle="1" w:styleId="HeaderandFooter">
    <w:name w:val="Header and Footer"/>
    <w:basedOn w:val="Normal"/>
    <w:pPr>
      <w:suppressLineNumbers/>
      <w:tabs>
        <w:tab w:val="center" w:pos="4986"/>
        <w:tab w:val="right" w:pos="9972"/>
      </w:tabs>
    </w:p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BalloonText">
    <w:name w:val="Balloon Text"/>
    <w:basedOn w:val="Normal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FrameContents">
    <w:name w:val="Frame Contents"/>
    <w:basedOn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ibcs-primax.com/education" TargetMode="Externa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hyperlink" Target="http://www.ibcs-primax.com/educ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903</Words>
  <Characters>5151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6042</CharactersWithSpaces>
  <SharedDoc>false</SharedDoc>
  <HLinks>
    <vt:vector size="12" baseType="variant">
      <vt:variant>
        <vt:i4>1245259</vt:i4>
      </vt:variant>
      <vt:variant>
        <vt:i4>9</vt:i4>
      </vt:variant>
      <vt:variant>
        <vt:i4>0</vt:i4>
      </vt:variant>
      <vt:variant>
        <vt:i4>5</vt:i4>
      </vt:variant>
      <vt:variant>
        <vt:lpwstr>http://www.ibcs-primax.com/education</vt:lpwstr>
      </vt:variant>
      <vt:variant>
        <vt:lpwstr/>
      </vt:variant>
      <vt:variant>
        <vt:i4>1245259</vt:i4>
      </vt:variant>
      <vt:variant>
        <vt:i4>0</vt:i4>
      </vt:variant>
      <vt:variant>
        <vt:i4>0</vt:i4>
      </vt:variant>
      <vt:variant>
        <vt:i4>5</vt:i4>
      </vt:variant>
      <vt:variant>
        <vt:lpwstr>http://www.ibcs-primax.com/education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Rahan</dc:creator>
  <cp:keywords/>
  <cp:lastModifiedBy>Naymur Rahman</cp:lastModifiedBy>
  <cp:revision>6</cp:revision>
  <cp:lastPrinted>2015-11-23T17:28:00Z</cp:lastPrinted>
  <dcterms:created xsi:type="dcterms:W3CDTF">2022-07-18T07:57:00Z</dcterms:created>
  <dcterms:modified xsi:type="dcterms:W3CDTF">2022-07-18T08:03:00Z</dcterms:modified>
</cp:coreProperties>
</file>